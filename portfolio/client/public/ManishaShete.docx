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E22E6" w14:textId="77777777" w:rsidR="001D5DDB" w:rsidRPr="001D5DDB" w:rsidRDefault="001D5DDB"/>
    <w:tbl>
      <w:tblPr>
        <w:tblW w:w="11053" w:type="dxa"/>
        <w:tblInd w:w="-894" w:type="dxa"/>
        <w:tblLayout w:type="fixed"/>
        <w:tblLook w:val="0000" w:firstRow="0" w:lastRow="0" w:firstColumn="0" w:lastColumn="0" w:noHBand="0" w:noVBand="0"/>
      </w:tblPr>
      <w:tblGrid>
        <w:gridCol w:w="2574"/>
        <w:gridCol w:w="3667"/>
        <w:gridCol w:w="3217"/>
        <w:gridCol w:w="255"/>
        <w:gridCol w:w="1340"/>
      </w:tblGrid>
      <w:tr w:rsidR="001D5DDB" w:rsidRPr="001D5DDB" w14:paraId="72C29AFA" w14:textId="77777777" w:rsidTr="00755930">
        <w:trPr>
          <w:cantSplit/>
          <w:trHeight w:val="2464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F5C395" w14:textId="77777777" w:rsidR="003B5733" w:rsidRDefault="003B5733" w:rsidP="003B5733">
            <w:pPr>
              <w:pStyle w:val="Header"/>
              <w:jc w:val="both"/>
              <w:rPr>
                <w:noProof/>
              </w:rPr>
            </w:pPr>
          </w:p>
          <w:p w14:paraId="686C5D16" w14:textId="77777777" w:rsidR="003B5733" w:rsidRDefault="003B5733" w:rsidP="003B5733">
            <w:pPr>
              <w:pStyle w:val="Header"/>
              <w:jc w:val="both"/>
              <w:rPr>
                <w:noProof/>
              </w:rPr>
            </w:pPr>
          </w:p>
          <w:p w14:paraId="0C4D784C" w14:textId="765CFD3F" w:rsidR="001D5DDB" w:rsidRPr="001D5DDB" w:rsidRDefault="003B5733" w:rsidP="003B5733">
            <w:pPr>
              <w:pStyle w:val="Header"/>
              <w:jc w:val="both"/>
              <w:rPr>
                <w:b/>
                <w:sz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7DD6E82" wp14:editId="2EAAD6D6">
                  <wp:extent cx="1468800" cy="392400"/>
                  <wp:effectExtent l="0" t="0" r="0" b="8255"/>
                  <wp:docPr id="1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4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800" cy="3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8D305" w14:textId="77777777" w:rsidR="001D5DDB" w:rsidRDefault="00176600" w:rsidP="001D5DDB">
            <w:pPr>
              <w:pStyle w:val="Header"/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44"/>
                <w:szCs w:val="44"/>
              </w:rPr>
              <w:t>Manisha</w:t>
            </w:r>
            <w:proofErr w:type="spellEnd"/>
            <w:r>
              <w:rPr>
                <w:b/>
                <w:sz w:val="44"/>
                <w:szCs w:val="44"/>
              </w:rPr>
              <w:t xml:space="preserve"> </w:t>
            </w:r>
            <w:proofErr w:type="spellStart"/>
            <w:r>
              <w:rPr>
                <w:b/>
                <w:sz w:val="44"/>
                <w:szCs w:val="44"/>
              </w:rPr>
              <w:t>Shete</w:t>
            </w:r>
            <w:proofErr w:type="spellEnd"/>
          </w:p>
          <w:p w14:paraId="6CB43EDB" w14:textId="77777777" w:rsidR="00B259BC" w:rsidRDefault="00B259BC" w:rsidP="001D5DDB">
            <w:pPr>
              <w:pStyle w:val="Header"/>
              <w:rPr>
                <w:b/>
                <w:sz w:val="44"/>
                <w:szCs w:val="44"/>
              </w:rPr>
            </w:pPr>
          </w:p>
          <w:p w14:paraId="681E96BD" w14:textId="17351D09" w:rsidR="00B259BC" w:rsidRPr="00B259BC" w:rsidRDefault="00B259BC" w:rsidP="001D5DDB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A7A2EE" w14:textId="19227B4D" w:rsidR="00B259BC" w:rsidRDefault="00B259BC" w:rsidP="001D5DDB">
            <w:pPr>
              <w:pStyle w:val="Header"/>
              <w:rPr>
                <w:b/>
                <w:sz w:val="22"/>
                <w:szCs w:val="22"/>
              </w:rPr>
            </w:pPr>
            <w:r w:rsidRPr="00B259BC">
              <w:rPr>
                <w:b/>
                <w:sz w:val="22"/>
                <w:szCs w:val="22"/>
              </w:rPr>
              <w:t>Designation</w:t>
            </w:r>
            <w:r w:rsidRPr="00B259BC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B259BC">
              <w:rPr>
                <w:sz w:val="22"/>
                <w:szCs w:val="22"/>
              </w:rPr>
              <w:t>Software Engineer F2</w:t>
            </w:r>
          </w:p>
          <w:p w14:paraId="7889D248" w14:textId="5CC981C3" w:rsidR="001D5DDB" w:rsidRPr="00176600" w:rsidRDefault="00176600" w:rsidP="001D5DDB">
            <w:pPr>
              <w:pStyle w:val="Header"/>
              <w:rPr>
                <w:b/>
                <w:sz w:val="22"/>
                <w:szCs w:val="22"/>
              </w:rPr>
            </w:pPr>
            <w:r w:rsidRPr="00176600">
              <w:rPr>
                <w:b/>
                <w:sz w:val="22"/>
                <w:szCs w:val="22"/>
              </w:rPr>
              <w:t>Email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76600">
              <w:rPr>
                <w:b/>
                <w:sz w:val="22"/>
                <w:szCs w:val="22"/>
              </w:rPr>
              <w:t>id: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76600">
              <w:rPr>
                <w:sz w:val="22"/>
                <w:szCs w:val="22"/>
              </w:rPr>
              <w:t>manisha.shete@zensar.com</w:t>
            </w:r>
          </w:p>
          <w:p w14:paraId="5A551D80" w14:textId="6205CFC3" w:rsidR="001D5DDB" w:rsidRPr="00176600" w:rsidRDefault="001D5DDB" w:rsidP="001D5DDB">
            <w:pPr>
              <w:pStyle w:val="Header"/>
              <w:rPr>
                <w:b/>
                <w:sz w:val="22"/>
                <w:szCs w:val="22"/>
              </w:rPr>
            </w:pPr>
            <w:r w:rsidRPr="00176600">
              <w:rPr>
                <w:b/>
                <w:sz w:val="22"/>
                <w:szCs w:val="22"/>
              </w:rPr>
              <w:t>Ph</w:t>
            </w:r>
            <w:r w:rsidR="00176600">
              <w:rPr>
                <w:b/>
                <w:sz w:val="22"/>
                <w:szCs w:val="22"/>
              </w:rPr>
              <w:t xml:space="preserve">one.no </w:t>
            </w:r>
            <w:r w:rsidRPr="00176600">
              <w:rPr>
                <w:b/>
                <w:sz w:val="22"/>
                <w:szCs w:val="22"/>
              </w:rPr>
              <w:t>:</w:t>
            </w:r>
            <w:r w:rsidR="00176600">
              <w:rPr>
                <w:b/>
                <w:sz w:val="22"/>
                <w:szCs w:val="22"/>
              </w:rPr>
              <w:t xml:space="preserve"> </w:t>
            </w:r>
            <w:r w:rsidR="00176600" w:rsidRPr="00176600">
              <w:rPr>
                <w:sz w:val="22"/>
                <w:szCs w:val="22"/>
              </w:rPr>
              <w:t>8600767923</w:t>
            </w:r>
          </w:p>
          <w:p w14:paraId="0E598F65" w14:textId="2DCB529F" w:rsidR="001D5DDB" w:rsidRPr="00176600" w:rsidRDefault="001D5DDB" w:rsidP="001D5DDB">
            <w:pPr>
              <w:pStyle w:val="Header"/>
              <w:rPr>
                <w:sz w:val="22"/>
                <w:szCs w:val="22"/>
              </w:rPr>
            </w:pPr>
            <w:r w:rsidRPr="00176600">
              <w:rPr>
                <w:b/>
                <w:sz w:val="22"/>
                <w:szCs w:val="22"/>
              </w:rPr>
              <w:t>Location</w:t>
            </w:r>
            <w:r w:rsidRPr="00176600">
              <w:rPr>
                <w:sz w:val="22"/>
                <w:szCs w:val="22"/>
              </w:rPr>
              <w:t>:</w:t>
            </w:r>
            <w:r w:rsidR="00407BC4">
              <w:rPr>
                <w:sz w:val="22"/>
                <w:szCs w:val="22"/>
              </w:rPr>
              <w:t xml:space="preserve"> Thane</w:t>
            </w:r>
          </w:p>
          <w:p w14:paraId="38E1433D" w14:textId="77777777" w:rsidR="00176600" w:rsidRDefault="001D5DDB" w:rsidP="00A32B45">
            <w:pPr>
              <w:pStyle w:val="Header"/>
              <w:rPr>
                <w:sz w:val="22"/>
                <w:szCs w:val="22"/>
              </w:rPr>
            </w:pPr>
            <w:r w:rsidRPr="00176600">
              <w:rPr>
                <w:b/>
                <w:sz w:val="22"/>
                <w:szCs w:val="22"/>
              </w:rPr>
              <w:t>Linked</w:t>
            </w:r>
            <w:r w:rsidR="002B386C" w:rsidRPr="00176600">
              <w:rPr>
                <w:b/>
                <w:sz w:val="22"/>
                <w:szCs w:val="22"/>
              </w:rPr>
              <w:t>I</w:t>
            </w:r>
            <w:r w:rsidRPr="00176600">
              <w:rPr>
                <w:b/>
                <w:sz w:val="22"/>
                <w:szCs w:val="22"/>
              </w:rPr>
              <w:t>n</w:t>
            </w:r>
            <w:r w:rsidRPr="00176600">
              <w:rPr>
                <w:sz w:val="22"/>
                <w:szCs w:val="22"/>
              </w:rPr>
              <w:t>:</w:t>
            </w:r>
          </w:p>
          <w:p w14:paraId="1CDECBA4" w14:textId="34DD5E84" w:rsidR="001D5DDB" w:rsidRPr="001D5DDB" w:rsidRDefault="00176600" w:rsidP="00A32B45">
            <w:pPr>
              <w:pStyle w:val="Header"/>
              <w:rPr>
                <w:sz w:val="20"/>
              </w:rPr>
            </w:pPr>
            <w:hyperlink r:id="rId9" w:history="1">
              <w:r w:rsidRPr="00176600">
                <w:rPr>
                  <w:rStyle w:val="Hyperlink"/>
                  <w:sz w:val="22"/>
                  <w:szCs w:val="22"/>
                </w:rPr>
                <w:t>https://www.linkedin.com/in/manisha-shete-454636148/</w:t>
              </w:r>
            </w:hyperlink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A372407" w14:textId="77777777" w:rsidR="001D5DDB" w:rsidRPr="001D5DDB" w:rsidRDefault="001D5DDB" w:rsidP="00A32B45">
            <w:pPr>
              <w:pStyle w:val="Header"/>
              <w:rPr>
                <w:sz w:val="20"/>
              </w:rPr>
            </w:pP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6AF6E" w14:textId="77777777" w:rsidR="003B5733" w:rsidRDefault="003B5733" w:rsidP="00A32B45">
            <w:pPr>
              <w:pStyle w:val="Header"/>
            </w:pPr>
          </w:p>
          <w:p w14:paraId="0D31CDA8" w14:textId="19513A28" w:rsidR="003B5733" w:rsidRDefault="00176600" w:rsidP="00A32B45">
            <w:pPr>
              <w:pStyle w:val="Header"/>
            </w:pPr>
            <w:r>
              <w:rPr>
                <w:noProof/>
                <w:color w:val="FF0000"/>
                <w:sz w:val="20"/>
                <w:szCs w:val="20"/>
                <w:lang w:eastAsia="en-US"/>
              </w:rPr>
              <w:drawing>
                <wp:inline distT="0" distB="0" distL="0" distR="0" wp14:anchorId="5C30D9A9" wp14:editId="3A6223D7">
                  <wp:extent cx="657408" cy="92392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10717_12031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369" cy="92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DE508" w14:textId="4B34D75E" w:rsidR="001D5DDB" w:rsidRPr="001D5DDB" w:rsidRDefault="001D5DDB" w:rsidP="00A32B45">
            <w:pPr>
              <w:pStyle w:val="Header"/>
              <w:rPr>
                <w:color w:val="FF0000"/>
                <w:sz w:val="20"/>
                <w:szCs w:val="20"/>
              </w:rPr>
            </w:pPr>
          </w:p>
          <w:p w14:paraId="32F81822" w14:textId="6A59AA82" w:rsidR="001D5DDB" w:rsidRPr="001D5DDB" w:rsidRDefault="001D5DDB" w:rsidP="00A32B45">
            <w:pPr>
              <w:pStyle w:val="Header"/>
            </w:pPr>
          </w:p>
        </w:tc>
      </w:tr>
    </w:tbl>
    <w:p w14:paraId="2EC065BA" w14:textId="77777777" w:rsidR="009264AC" w:rsidRPr="001D5DDB" w:rsidRDefault="009264AC">
      <w:pPr>
        <w:rPr>
          <w:sz w:val="20"/>
          <w:szCs w:val="20"/>
        </w:rPr>
      </w:pPr>
    </w:p>
    <w:tbl>
      <w:tblPr>
        <w:tblW w:w="1101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58"/>
        <w:gridCol w:w="9554"/>
      </w:tblGrid>
      <w:tr w:rsidR="001D5DDB" w:rsidRPr="0047524C" w14:paraId="4912C290" w14:textId="77777777" w:rsidTr="00755930">
        <w:trPr>
          <w:trHeight w:val="1196"/>
        </w:trPr>
        <w:tc>
          <w:tcPr>
            <w:tcW w:w="1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1A743563" w14:textId="77777777" w:rsidR="00A42669" w:rsidRDefault="00A42669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260B629E" w14:textId="25408952" w:rsidR="001D5DDB" w:rsidRPr="0047524C" w:rsidRDefault="00A42669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S</w:t>
            </w:r>
            <w:r w:rsidR="001D5DDB" w:rsidRPr="0047524C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ummary</w:t>
            </w:r>
          </w:p>
        </w:tc>
        <w:tc>
          <w:tcPr>
            <w:tcW w:w="9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84B8B9A" w14:textId="77777777" w:rsidR="00755930" w:rsidRDefault="00755930" w:rsidP="001D5DDB">
            <w:pPr>
              <w:pStyle w:val="ListParagraph"/>
              <w:spacing w:line="276" w:lineRule="auto"/>
              <w:ind w:left="0"/>
              <w:rPr>
                <w:sz w:val="22"/>
                <w:szCs w:val="22"/>
              </w:rPr>
            </w:pPr>
          </w:p>
          <w:p w14:paraId="471699B0" w14:textId="3C6BC680" w:rsidR="001D5DDB" w:rsidRPr="0047524C" w:rsidRDefault="00B063B7" w:rsidP="001D5DDB">
            <w:pPr>
              <w:pStyle w:val="ListParagraph"/>
              <w:spacing w:line="276" w:lineRule="auto"/>
              <w:ind w:left="0"/>
              <w:rPr>
                <w:sz w:val="22"/>
                <w:szCs w:val="22"/>
              </w:rPr>
            </w:pPr>
            <w:r w:rsidRPr="0047524C">
              <w:rPr>
                <w:sz w:val="22"/>
                <w:szCs w:val="22"/>
              </w:rPr>
              <w:t xml:space="preserve">Front end developer </w:t>
            </w:r>
            <w:r w:rsidR="008E4D6F">
              <w:rPr>
                <w:sz w:val="22"/>
                <w:szCs w:val="22"/>
              </w:rPr>
              <w:t xml:space="preserve">who has 3.3 years of experience in front end technologies, middleware technologies and has knowledge of databases. </w:t>
            </w:r>
          </w:p>
        </w:tc>
      </w:tr>
    </w:tbl>
    <w:p w14:paraId="2B112101" w14:textId="5FAEF916" w:rsidR="001D5DDB" w:rsidRPr="0047524C" w:rsidRDefault="001D5DDB">
      <w:pPr>
        <w:rPr>
          <w:sz w:val="22"/>
          <w:szCs w:val="22"/>
        </w:rPr>
      </w:pPr>
    </w:p>
    <w:tbl>
      <w:tblPr>
        <w:tblW w:w="1101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58"/>
        <w:gridCol w:w="9554"/>
      </w:tblGrid>
      <w:tr w:rsidR="001D5DDB" w:rsidRPr="0047524C" w14:paraId="67A34FFE" w14:textId="77777777" w:rsidTr="00755930">
        <w:trPr>
          <w:trHeight w:val="1109"/>
        </w:trPr>
        <w:tc>
          <w:tcPr>
            <w:tcW w:w="1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259D312C" w14:textId="77777777" w:rsidR="00A42669" w:rsidRDefault="00A42669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4B2BEC58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7524C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Education</w:t>
            </w:r>
          </w:p>
        </w:tc>
        <w:tc>
          <w:tcPr>
            <w:tcW w:w="9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F93A266" w14:textId="77777777" w:rsidR="00755930" w:rsidRPr="00755930" w:rsidRDefault="00755930" w:rsidP="00755930">
            <w:pPr>
              <w:snapToGrid w:val="0"/>
              <w:jc w:val="both"/>
              <w:rPr>
                <w:sz w:val="22"/>
                <w:szCs w:val="22"/>
              </w:rPr>
            </w:pPr>
          </w:p>
          <w:p w14:paraId="6F16C2A9" w14:textId="2B3ED9EC" w:rsidR="001D5DDB" w:rsidRPr="0047524C" w:rsidRDefault="00B063B7" w:rsidP="001D5DDB">
            <w:pPr>
              <w:pStyle w:val="ListParagraph"/>
              <w:numPr>
                <w:ilvl w:val="0"/>
                <w:numId w:val="12"/>
              </w:numPr>
              <w:snapToGrid w:val="0"/>
              <w:jc w:val="both"/>
              <w:rPr>
                <w:sz w:val="22"/>
                <w:szCs w:val="22"/>
              </w:rPr>
            </w:pPr>
            <w:r w:rsidRPr="0047524C">
              <w:rPr>
                <w:sz w:val="22"/>
                <w:szCs w:val="22"/>
              </w:rPr>
              <w:t>PG diploma in advanced computing [2018-2018</w:t>
            </w:r>
            <w:r w:rsidR="001D5DDB" w:rsidRPr="0047524C">
              <w:rPr>
                <w:sz w:val="22"/>
                <w:szCs w:val="22"/>
              </w:rPr>
              <w:t>]</w:t>
            </w:r>
          </w:p>
          <w:p w14:paraId="5736AD4D" w14:textId="7207CD9D" w:rsidR="001D5DDB" w:rsidRPr="0047524C" w:rsidRDefault="00B063B7" w:rsidP="001D5DDB">
            <w:pPr>
              <w:pStyle w:val="ListParagraph"/>
              <w:numPr>
                <w:ilvl w:val="0"/>
                <w:numId w:val="12"/>
              </w:numPr>
              <w:snapToGrid w:val="0"/>
              <w:jc w:val="both"/>
              <w:rPr>
                <w:sz w:val="22"/>
                <w:szCs w:val="22"/>
              </w:rPr>
            </w:pPr>
            <w:r w:rsidRPr="0047524C">
              <w:rPr>
                <w:sz w:val="22"/>
                <w:szCs w:val="22"/>
              </w:rPr>
              <w:t>BE in computer engineering  [2014</w:t>
            </w:r>
            <w:r w:rsidR="001D5DDB" w:rsidRPr="0047524C">
              <w:rPr>
                <w:sz w:val="22"/>
                <w:szCs w:val="22"/>
              </w:rPr>
              <w:t>-20</w:t>
            </w:r>
            <w:r w:rsidR="00870E32" w:rsidRPr="0047524C">
              <w:rPr>
                <w:sz w:val="22"/>
                <w:szCs w:val="22"/>
              </w:rPr>
              <w:t>1</w:t>
            </w:r>
            <w:r w:rsidRPr="0047524C">
              <w:rPr>
                <w:sz w:val="22"/>
                <w:szCs w:val="22"/>
              </w:rPr>
              <w:t>7</w:t>
            </w:r>
            <w:r w:rsidR="001D5DDB" w:rsidRPr="0047524C">
              <w:rPr>
                <w:sz w:val="22"/>
                <w:szCs w:val="22"/>
              </w:rPr>
              <w:t>]</w:t>
            </w:r>
          </w:p>
        </w:tc>
      </w:tr>
    </w:tbl>
    <w:p w14:paraId="7F40A820" w14:textId="77777777" w:rsidR="001D5DDB" w:rsidRPr="0047524C" w:rsidRDefault="001D5DDB" w:rsidP="001D5DDB">
      <w:pPr>
        <w:ind w:left="-360" w:hanging="360"/>
        <w:rPr>
          <w:sz w:val="22"/>
          <w:szCs w:val="22"/>
        </w:rPr>
      </w:pPr>
    </w:p>
    <w:tbl>
      <w:tblPr>
        <w:tblW w:w="10967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52"/>
        <w:gridCol w:w="2430"/>
        <w:gridCol w:w="3554"/>
        <w:gridCol w:w="3531"/>
      </w:tblGrid>
      <w:tr w:rsidR="001D5DDB" w:rsidRPr="0047524C" w14:paraId="164E1ACD" w14:textId="77777777" w:rsidTr="00A06025">
        <w:trPr>
          <w:trHeight w:val="326"/>
        </w:trPr>
        <w:tc>
          <w:tcPr>
            <w:tcW w:w="1452" w:type="dxa"/>
            <w:vMerge w:val="restart"/>
            <w:tcBorders>
              <w:top w:val="single" w:sz="4" w:space="0" w:color="808080"/>
              <w:left w:val="single" w:sz="4" w:space="0" w:color="808080"/>
            </w:tcBorders>
            <w:shd w:val="clear" w:color="auto" w:fill="E6E6E6"/>
          </w:tcPr>
          <w:p w14:paraId="6E7EC032" w14:textId="77777777" w:rsidR="001D5DDB" w:rsidRPr="0047524C" w:rsidRDefault="001D5DDB" w:rsidP="001D5DDB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0FA01FA6" w14:textId="77777777" w:rsidR="001D5DDB" w:rsidRPr="0047524C" w:rsidRDefault="001D5DDB" w:rsidP="001D5DDB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0CEAE2EC" w14:textId="77777777" w:rsidR="001D5DDB" w:rsidRPr="0047524C" w:rsidRDefault="001D5DDB" w:rsidP="001D5DDB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2A103361" w14:textId="77777777" w:rsidR="001D5DDB" w:rsidRPr="0047524C" w:rsidRDefault="001D5DDB" w:rsidP="001D5DDB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4A8FDA31" w14:textId="77777777" w:rsidR="001D5DDB" w:rsidRPr="0047524C" w:rsidRDefault="001D5DDB" w:rsidP="006A65D6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47524C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Core competencies/skills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DEDED" w:themeFill="accent3" w:themeFillTint="33"/>
          </w:tcPr>
          <w:p w14:paraId="0BB26E5C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47524C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3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DEDED" w:themeFill="accent3" w:themeFillTint="33"/>
          </w:tcPr>
          <w:p w14:paraId="574069C1" w14:textId="2BDD1873" w:rsidR="001D5DDB" w:rsidRPr="0047524C" w:rsidRDefault="001D5DDB" w:rsidP="0047524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47524C">
              <w:rPr>
                <w:b/>
                <w:sz w:val="22"/>
                <w:szCs w:val="22"/>
              </w:rPr>
              <w:t>Primary skills</w:t>
            </w:r>
          </w:p>
        </w:tc>
        <w:tc>
          <w:tcPr>
            <w:tcW w:w="35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DEDED" w:themeFill="accent3" w:themeFillTint="33"/>
          </w:tcPr>
          <w:p w14:paraId="5D260301" w14:textId="77777777" w:rsidR="001D5DDB" w:rsidRPr="0047524C" w:rsidRDefault="001D5DDB" w:rsidP="00A32B45">
            <w:pPr>
              <w:snapToGrid w:val="0"/>
              <w:jc w:val="center"/>
              <w:rPr>
                <w:sz w:val="22"/>
                <w:szCs w:val="22"/>
              </w:rPr>
            </w:pPr>
            <w:r w:rsidRPr="0047524C">
              <w:rPr>
                <w:b/>
                <w:sz w:val="22"/>
                <w:szCs w:val="22"/>
              </w:rPr>
              <w:t xml:space="preserve">Secondary skills </w:t>
            </w:r>
          </w:p>
        </w:tc>
      </w:tr>
      <w:tr w:rsidR="001D5DDB" w:rsidRPr="0047524C" w14:paraId="6C4D6109" w14:textId="77777777" w:rsidTr="00A06025">
        <w:trPr>
          <w:trHeight w:val="361"/>
        </w:trPr>
        <w:tc>
          <w:tcPr>
            <w:tcW w:w="1452" w:type="dxa"/>
            <w:vMerge/>
            <w:tcBorders>
              <w:left w:val="single" w:sz="4" w:space="0" w:color="808080"/>
            </w:tcBorders>
            <w:shd w:val="clear" w:color="auto" w:fill="E6E6E6"/>
          </w:tcPr>
          <w:p w14:paraId="5FF31FB1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66EE1DA" w14:textId="4874C9B1" w:rsidR="001D5DDB" w:rsidRPr="0047524C" w:rsidRDefault="001D5DDB" w:rsidP="006A65D6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47524C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Domains</w:t>
            </w:r>
          </w:p>
        </w:tc>
        <w:tc>
          <w:tcPr>
            <w:tcW w:w="355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26DB4615" w14:textId="15DC0F71" w:rsidR="001D5DDB" w:rsidRPr="0047524C" w:rsidRDefault="0047524C" w:rsidP="0047524C">
            <w:pPr>
              <w:overflowPunct w:val="0"/>
              <w:autoSpaceDE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Ecommerce</w:t>
            </w:r>
          </w:p>
        </w:tc>
        <w:tc>
          <w:tcPr>
            <w:tcW w:w="353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51C5DF5" w14:textId="36490F4F" w:rsidR="001D5DDB" w:rsidRPr="0047524C" w:rsidRDefault="0047524C" w:rsidP="0047524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Ecommerce</w:t>
            </w:r>
          </w:p>
        </w:tc>
      </w:tr>
      <w:tr w:rsidR="001D5DDB" w:rsidRPr="0047524C" w14:paraId="72FAE349" w14:textId="77777777" w:rsidTr="00A06025">
        <w:trPr>
          <w:trHeight w:val="877"/>
        </w:trPr>
        <w:tc>
          <w:tcPr>
            <w:tcW w:w="1452" w:type="dxa"/>
            <w:vMerge/>
            <w:tcBorders>
              <w:left w:val="single" w:sz="4" w:space="0" w:color="808080"/>
            </w:tcBorders>
            <w:shd w:val="clear" w:color="auto" w:fill="E6E6E6"/>
          </w:tcPr>
          <w:p w14:paraId="6F9078B9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4744520" w14:textId="63D0C696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47524C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Tools</w:t>
            </w:r>
          </w:p>
        </w:tc>
        <w:tc>
          <w:tcPr>
            <w:tcW w:w="355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B8C901A" w14:textId="637CB68C" w:rsidR="001D5DDB" w:rsidRPr="0047524C" w:rsidRDefault="0047524C" w:rsidP="00A32B45">
            <w:pPr>
              <w:overflowPunct w:val="0"/>
              <w:autoSpaceDE w:val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Postman, Chrome </w:t>
            </w:r>
            <w:r w:rsidR="007547C8">
              <w:rPr>
                <w:sz w:val="22"/>
                <w:szCs w:val="22"/>
              </w:rPr>
              <w:t>Dev., GIMP ,Visual studio code and Filezilla</w:t>
            </w:r>
          </w:p>
        </w:tc>
        <w:tc>
          <w:tcPr>
            <w:tcW w:w="353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A81071D" w14:textId="77696E54" w:rsidR="001D5DDB" w:rsidRPr="0047524C" w:rsidRDefault="0047524C" w:rsidP="007547C8">
            <w:pPr>
              <w:overflowPunct w:val="0"/>
              <w:autoSpaceDE w:val="0"/>
              <w:snapToGri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Photoshop</w:t>
            </w:r>
            <w:r w:rsidR="007547C8">
              <w:rPr>
                <w:sz w:val="22"/>
                <w:szCs w:val="22"/>
              </w:rPr>
              <w:t xml:space="preserve">, GIT and Bit Bucket </w:t>
            </w:r>
          </w:p>
        </w:tc>
      </w:tr>
      <w:tr w:rsidR="001D5DDB" w:rsidRPr="0047524C" w14:paraId="23F0058A" w14:textId="77777777" w:rsidTr="00A06025">
        <w:trPr>
          <w:trHeight w:val="344"/>
        </w:trPr>
        <w:tc>
          <w:tcPr>
            <w:tcW w:w="1452" w:type="dxa"/>
            <w:vMerge/>
            <w:tcBorders>
              <w:left w:val="single" w:sz="4" w:space="0" w:color="808080"/>
            </w:tcBorders>
            <w:shd w:val="clear" w:color="auto" w:fill="E6E6E6"/>
          </w:tcPr>
          <w:p w14:paraId="1DEE5C1C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C5069EC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fr-FR"/>
              </w:rPr>
            </w:pPr>
            <w:r w:rsidRPr="0047524C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355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3FC7514" w14:textId="22BA908B" w:rsidR="001D5DDB" w:rsidRPr="0047524C" w:rsidRDefault="007547C8" w:rsidP="007547C8">
            <w:pPr>
              <w:jc w:val="center"/>
              <w:rPr>
                <w:sz w:val="22"/>
                <w:szCs w:val="22"/>
                <w:lang w:val="fr-FR"/>
              </w:rPr>
            </w:pPr>
            <w:r w:rsidRPr="007547C8">
              <w:rPr>
                <w:sz w:val="22"/>
                <w:szCs w:val="22"/>
                <w:lang w:val="fr-FR"/>
              </w:rPr>
              <w:t>MySQL</w:t>
            </w:r>
          </w:p>
        </w:tc>
        <w:tc>
          <w:tcPr>
            <w:tcW w:w="353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7243AC9" w14:textId="57E6B5BF" w:rsidR="001D5DDB" w:rsidRPr="0047524C" w:rsidRDefault="00D7702E" w:rsidP="007547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</w:tr>
      <w:tr w:rsidR="001D5DDB" w:rsidRPr="0047524C" w14:paraId="13BB0452" w14:textId="77777777" w:rsidTr="00A06025">
        <w:trPr>
          <w:trHeight w:val="636"/>
        </w:trPr>
        <w:tc>
          <w:tcPr>
            <w:tcW w:w="1452" w:type="dxa"/>
            <w:vMerge/>
            <w:tcBorders>
              <w:left w:val="single" w:sz="4" w:space="0" w:color="808080"/>
            </w:tcBorders>
            <w:shd w:val="clear" w:color="auto" w:fill="E6E6E6"/>
          </w:tcPr>
          <w:p w14:paraId="4A1154C7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5EE2160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47524C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Bug/Issue-Tracking System</w:t>
            </w:r>
          </w:p>
        </w:tc>
        <w:tc>
          <w:tcPr>
            <w:tcW w:w="355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B831380" w14:textId="4CD6AF94" w:rsidR="001D5DDB" w:rsidRPr="0047524C" w:rsidRDefault="007547C8" w:rsidP="007547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DR’s QC tool</w:t>
            </w:r>
          </w:p>
        </w:tc>
        <w:tc>
          <w:tcPr>
            <w:tcW w:w="353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E8FF51C" w14:textId="197406C5" w:rsidR="001D5DDB" w:rsidRPr="0047524C" w:rsidRDefault="007547C8" w:rsidP="007547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DR’s QC tool</w:t>
            </w:r>
          </w:p>
        </w:tc>
      </w:tr>
      <w:tr w:rsidR="001D5DDB" w:rsidRPr="0047524C" w14:paraId="4BC8E3A2" w14:textId="77777777" w:rsidTr="00A06025">
        <w:trPr>
          <w:trHeight w:val="894"/>
        </w:trPr>
        <w:tc>
          <w:tcPr>
            <w:tcW w:w="1452" w:type="dxa"/>
            <w:vMerge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08A18CC4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8A1FFEA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47524C">
              <w:rPr>
                <w:rFonts w:ascii="Times New Roman" w:hAnsi="Times New Roman" w:cs="Times New Roman"/>
                <w:b/>
                <w:i/>
                <w:color w:val="000000" w:themeColor="text1"/>
                <w:sz w:val="22"/>
                <w:szCs w:val="22"/>
              </w:rPr>
              <w:t>Programming skills</w:t>
            </w:r>
          </w:p>
        </w:tc>
        <w:tc>
          <w:tcPr>
            <w:tcW w:w="355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9E37D23" w14:textId="688E4C7D" w:rsidR="001D5DDB" w:rsidRPr="0047524C" w:rsidRDefault="007547C8" w:rsidP="00A32B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HTML5,CSS3,Javascript,Jquery,typescript, Angular 4+, Bootstrap, curl and REST API</w:t>
            </w:r>
          </w:p>
        </w:tc>
        <w:tc>
          <w:tcPr>
            <w:tcW w:w="353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6194F4C" w14:textId="77777777" w:rsidR="007547C8" w:rsidRDefault="007547C8" w:rsidP="007547C8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67448C57" w14:textId="6C6F9911" w:rsidR="001D5DDB" w:rsidRPr="0047524C" w:rsidRDefault="007547C8" w:rsidP="007547C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SCSS, NodeJS and MYSQL</w:t>
            </w:r>
          </w:p>
        </w:tc>
      </w:tr>
    </w:tbl>
    <w:p w14:paraId="74D1AB9E" w14:textId="77777777" w:rsidR="001D5DDB" w:rsidRPr="0047524C" w:rsidRDefault="001D5DDB">
      <w:pPr>
        <w:rPr>
          <w:sz w:val="22"/>
          <w:szCs w:val="22"/>
        </w:rPr>
      </w:pPr>
    </w:p>
    <w:tbl>
      <w:tblPr>
        <w:tblW w:w="10952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50"/>
        <w:gridCol w:w="9502"/>
      </w:tblGrid>
      <w:tr w:rsidR="001D5DDB" w:rsidRPr="0047524C" w14:paraId="345AFBFC" w14:textId="77777777" w:rsidTr="005843DD">
        <w:trPr>
          <w:trHeight w:val="1157"/>
        </w:trPr>
        <w:tc>
          <w:tcPr>
            <w:tcW w:w="1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7F53515B" w14:textId="77777777" w:rsidR="0066444C" w:rsidRDefault="0066444C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2AB1D093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7524C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Expertise</w:t>
            </w:r>
          </w:p>
        </w:tc>
        <w:tc>
          <w:tcPr>
            <w:tcW w:w="9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EBE24B8" w14:textId="77777777" w:rsidR="00755930" w:rsidRDefault="00755930" w:rsidP="00755930">
            <w:pPr>
              <w:pStyle w:val="ListParagraph"/>
              <w:snapToGrid w:val="0"/>
              <w:ind w:left="1440"/>
              <w:jc w:val="both"/>
              <w:rPr>
                <w:sz w:val="22"/>
                <w:szCs w:val="22"/>
              </w:rPr>
            </w:pPr>
          </w:p>
          <w:p w14:paraId="031C72E8" w14:textId="11571576" w:rsidR="00E34B64" w:rsidRPr="00486CA4" w:rsidRDefault="00E34B64" w:rsidP="005843DD">
            <w:pPr>
              <w:pStyle w:val="ListParagraph"/>
              <w:numPr>
                <w:ilvl w:val="0"/>
                <w:numId w:val="25"/>
              </w:numPr>
              <w:snapToGrid w:val="0"/>
              <w:jc w:val="both"/>
              <w:rPr>
                <w:sz w:val="22"/>
                <w:szCs w:val="22"/>
              </w:rPr>
            </w:pPr>
            <w:r w:rsidRPr="00486CA4">
              <w:rPr>
                <w:sz w:val="22"/>
                <w:szCs w:val="22"/>
              </w:rPr>
              <w:t>Developing of  new website</w:t>
            </w:r>
          </w:p>
          <w:p w14:paraId="6CB6D825" w14:textId="77777777" w:rsidR="00D25201" w:rsidRPr="00486CA4" w:rsidRDefault="00E34B64" w:rsidP="00E34B64">
            <w:pPr>
              <w:pStyle w:val="ListParagraph"/>
              <w:numPr>
                <w:ilvl w:val="0"/>
                <w:numId w:val="25"/>
              </w:numPr>
              <w:snapToGrid w:val="0"/>
              <w:jc w:val="both"/>
              <w:rPr>
                <w:sz w:val="22"/>
                <w:szCs w:val="22"/>
              </w:rPr>
            </w:pPr>
            <w:r w:rsidRPr="00486CA4">
              <w:rPr>
                <w:sz w:val="22"/>
                <w:szCs w:val="22"/>
              </w:rPr>
              <w:t>Designing of new website.</w:t>
            </w:r>
          </w:p>
          <w:p w14:paraId="1D39255C" w14:textId="09B37608" w:rsidR="00486CA4" w:rsidRPr="0047524C" w:rsidRDefault="00AA7BD7" w:rsidP="00E34B64">
            <w:pPr>
              <w:pStyle w:val="ListParagraph"/>
              <w:numPr>
                <w:ilvl w:val="0"/>
                <w:numId w:val="25"/>
              </w:num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val="clear" w:color="auto" w:fill="FFFFFF"/>
              </w:rPr>
              <w:t>Capable of l</w:t>
            </w:r>
            <w:r w:rsidR="00486CA4" w:rsidRPr="00486CA4">
              <w:rPr>
                <w:sz w:val="22"/>
                <w:szCs w:val="22"/>
                <w:shd w:val="clear" w:color="auto" w:fill="FFFFFF"/>
              </w:rPr>
              <w:t>earning new technology in short span of time</w:t>
            </w:r>
          </w:p>
        </w:tc>
      </w:tr>
    </w:tbl>
    <w:p w14:paraId="2181C9EA" w14:textId="7570EC78" w:rsidR="001D5DDB" w:rsidRPr="0047524C" w:rsidRDefault="001D5DDB" w:rsidP="00346252">
      <w:pPr>
        <w:pStyle w:val="Heading3"/>
        <w:tabs>
          <w:tab w:val="left" w:pos="0"/>
        </w:tabs>
        <w:snapToGrid w:val="0"/>
        <w:rPr>
          <w:rFonts w:ascii="Times New Roman" w:hAnsi="Times New Roman" w:cs="Times New Roman"/>
          <w:b/>
          <w:i/>
          <w:sz w:val="22"/>
          <w:szCs w:val="22"/>
        </w:rPr>
      </w:pPr>
    </w:p>
    <w:p w14:paraId="1A058D54" w14:textId="77777777" w:rsidR="001D5DDB" w:rsidRPr="0047524C" w:rsidRDefault="001D5DDB">
      <w:pPr>
        <w:rPr>
          <w:sz w:val="22"/>
          <w:szCs w:val="22"/>
        </w:rPr>
      </w:pPr>
    </w:p>
    <w:tbl>
      <w:tblPr>
        <w:tblW w:w="10996" w:type="dxa"/>
        <w:tblInd w:w="-817" w:type="dxa"/>
        <w:tblLayout w:type="fixed"/>
        <w:tblLook w:val="0000" w:firstRow="0" w:lastRow="0" w:firstColumn="0" w:lastColumn="0" w:noHBand="0" w:noVBand="0"/>
      </w:tblPr>
      <w:tblGrid>
        <w:gridCol w:w="1456"/>
        <w:gridCol w:w="9540"/>
      </w:tblGrid>
      <w:tr w:rsidR="001D5DDB" w:rsidRPr="0047524C" w14:paraId="1DC95E7B" w14:textId="77777777" w:rsidTr="005843DD">
        <w:trPr>
          <w:trHeight w:val="3120"/>
        </w:trPr>
        <w:tc>
          <w:tcPr>
            <w:tcW w:w="14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14:paraId="69DE812D" w14:textId="77777777" w:rsidR="0066444C" w:rsidRDefault="0066444C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180E800E" w14:textId="77777777" w:rsidR="0066444C" w:rsidRDefault="0066444C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620B9F50" w14:textId="77777777" w:rsidR="001D5DDB" w:rsidRPr="0047524C" w:rsidRDefault="001D5DDB" w:rsidP="00A32B45">
            <w:pPr>
              <w:pStyle w:val="Heading3"/>
              <w:tabs>
                <w:tab w:val="left" w:pos="0"/>
              </w:tabs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7524C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Experience Summary</w:t>
            </w:r>
          </w:p>
        </w:tc>
        <w:tc>
          <w:tcPr>
            <w:tcW w:w="95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1A7002B" w14:textId="77777777" w:rsidR="00755930" w:rsidRDefault="00755930" w:rsidP="00755930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72EBAB0F" w14:textId="7996C019" w:rsidR="001D5DDB" w:rsidRPr="00755930" w:rsidRDefault="00D7702E" w:rsidP="00755930">
            <w:pPr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55930">
              <w:rPr>
                <w:color w:val="000000"/>
                <w:sz w:val="22"/>
                <w:szCs w:val="22"/>
              </w:rPr>
              <w:t xml:space="preserve">Web developer </w:t>
            </w:r>
            <w:r w:rsidR="001D5DDB" w:rsidRPr="00755930">
              <w:rPr>
                <w:color w:val="000000"/>
                <w:sz w:val="22"/>
                <w:szCs w:val="22"/>
              </w:rPr>
              <w:t xml:space="preserve"> [</w:t>
            </w:r>
            <w:r w:rsidRPr="00755930">
              <w:rPr>
                <w:b/>
                <w:sz w:val="22"/>
                <w:szCs w:val="22"/>
              </w:rPr>
              <w:t>Jan 2019  to November 2021</w:t>
            </w:r>
            <w:r w:rsidR="001D5DDB" w:rsidRPr="00755930">
              <w:rPr>
                <w:color w:val="000000"/>
                <w:sz w:val="22"/>
                <w:szCs w:val="22"/>
              </w:rPr>
              <w:t>]</w:t>
            </w:r>
            <w:bookmarkStart w:id="0" w:name="_GoBack"/>
            <w:bookmarkEnd w:id="0"/>
          </w:p>
          <w:p w14:paraId="20257C71" w14:textId="77777777" w:rsidR="00F04E36" w:rsidRDefault="00F04E36" w:rsidP="00F04E36">
            <w:pPr>
              <w:pStyle w:val="ListParagraph"/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CC69E3A" w14:textId="3A415100" w:rsidR="00F04E36" w:rsidRDefault="00F04E36" w:rsidP="00F04E3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Ecommerce demos</w:t>
            </w:r>
            <w:r w:rsidR="005D636D">
              <w:rPr>
                <w:sz w:val="22"/>
                <w:szCs w:val="22"/>
              </w:rPr>
              <w:t xml:space="preserve"> using different platforms and technologies based on the requirements.</w:t>
            </w:r>
          </w:p>
          <w:p w14:paraId="76CD4184" w14:textId="732FFF7E" w:rsidR="005D636D" w:rsidRDefault="005D636D" w:rsidP="00F04E3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Detailed understanding of new technologies or platforms at first and created demos on same within deadlines. </w:t>
            </w:r>
          </w:p>
          <w:p w14:paraId="2DD0A026" w14:textId="3EEECF0D" w:rsidR="00F04E36" w:rsidRPr="0047524C" w:rsidRDefault="00F04E36" w:rsidP="00F04E3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Technologies used </w:t>
            </w:r>
            <w:r>
              <w:rPr>
                <w:color w:val="000000"/>
                <w:sz w:val="22"/>
                <w:szCs w:val="22"/>
              </w:rPr>
              <w:t>HTML5, CSS3, JavaScript, Bootstrap, Angular4</w:t>
            </w:r>
            <w:r w:rsidR="00D25201" w:rsidRPr="00F04E36">
              <w:rPr>
                <w:color w:val="000000"/>
                <w:sz w:val="22"/>
                <w:szCs w:val="22"/>
              </w:rPr>
              <w:t>+</w:t>
            </w:r>
            <w:r w:rsidR="00D25201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F04E36">
              <w:rPr>
                <w:color w:val="000000"/>
                <w:sz w:val="22"/>
                <w:szCs w:val="22"/>
              </w:rPr>
              <w:t>J</w:t>
            </w:r>
            <w:r w:rsidR="00A95F2F">
              <w:rPr>
                <w:color w:val="000000"/>
                <w:sz w:val="22"/>
                <w:szCs w:val="22"/>
              </w:rPr>
              <w:t xml:space="preserve"> </w:t>
            </w:r>
            <w:r w:rsidRPr="00F04E36">
              <w:rPr>
                <w:color w:val="000000"/>
                <w:sz w:val="22"/>
                <w:szCs w:val="22"/>
              </w:rPr>
              <w:t>Query, Word Press, RESTAPIs, Global commerce and Big Blue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285D4914" w14:textId="685CED24" w:rsidR="001D5DDB" w:rsidRPr="00D7702E" w:rsidRDefault="001D5DDB" w:rsidP="00D7702E">
            <w:pPr>
              <w:spacing w:line="276" w:lineRule="auto"/>
              <w:ind w:left="360"/>
              <w:rPr>
                <w:sz w:val="22"/>
                <w:szCs w:val="22"/>
              </w:rPr>
            </w:pPr>
          </w:p>
        </w:tc>
      </w:tr>
    </w:tbl>
    <w:p w14:paraId="2B09F45E" w14:textId="3B5760F6" w:rsidR="006A65D6" w:rsidRDefault="006A65D6" w:rsidP="00A37671">
      <w:pPr>
        <w:rPr>
          <w:sz w:val="22"/>
          <w:szCs w:val="22"/>
        </w:rPr>
      </w:pPr>
    </w:p>
    <w:p w14:paraId="28A454BB" w14:textId="77777777" w:rsidR="00A37671" w:rsidRDefault="00A37671" w:rsidP="00A37671">
      <w:pPr>
        <w:rPr>
          <w:sz w:val="22"/>
          <w:szCs w:val="22"/>
        </w:rPr>
      </w:pPr>
    </w:p>
    <w:p w14:paraId="435345A7" w14:textId="77777777" w:rsidR="00A37671" w:rsidRPr="0047524C" w:rsidRDefault="00A37671" w:rsidP="00A37671">
      <w:pPr>
        <w:rPr>
          <w:b/>
          <w:color w:val="0000FF"/>
          <w:sz w:val="22"/>
          <w:szCs w:val="22"/>
          <w:u w:val="single"/>
        </w:rPr>
      </w:pPr>
    </w:p>
    <w:p w14:paraId="22D7892E" w14:textId="77777777" w:rsidR="006A65D6" w:rsidRDefault="006A65D6" w:rsidP="001D5DDB">
      <w:pPr>
        <w:jc w:val="center"/>
        <w:rPr>
          <w:b/>
          <w:color w:val="0000FF"/>
          <w:sz w:val="22"/>
          <w:szCs w:val="22"/>
          <w:u w:val="single"/>
        </w:rPr>
      </w:pPr>
    </w:p>
    <w:p w14:paraId="65AA1BD8" w14:textId="77777777" w:rsidR="00D7702E" w:rsidRPr="0047524C" w:rsidRDefault="00D7702E" w:rsidP="001D5DDB">
      <w:pPr>
        <w:jc w:val="center"/>
        <w:rPr>
          <w:b/>
          <w:color w:val="0000FF"/>
          <w:sz w:val="22"/>
          <w:szCs w:val="22"/>
          <w:u w:val="single"/>
        </w:rPr>
      </w:pPr>
    </w:p>
    <w:p w14:paraId="5E5209CC" w14:textId="77777777" w:rsidR="00A95F2F" w:rsidRDefault="00A95F2F" w:rsidP="001D5DDB">
      <w:pPr>
        <w:jc w:val="center"/>
        <w:rPr>
          <w:b/>
          <w:color w:val="0000FF"/>
          <w:sz w:val="22"/>
          <w:szCs w:val="22"/>
          <w:u w:val="single"/>
        </w:rPr>
      </w:pPr>
    </w:p>
    <w:p w14:paraId="2251ACD4" w14:textId="37F0902B" w:rsidR="001D5DDB" w:rsidRDefault="001D5DDB" w:rsidP="001D5DDB">
      <w:pPr>
        <w:jc w:val="center"/>
        <w:rPr>
          <w:b/>
          <w:color w:val="0000FF"/>
          <w:sz w:val="22"/>
          <w:szCs w:val="22"/>
          <w:u w:val="single"/>
        </w:rPr>
      </w:pPr>
      <w:r w:rsidRPr="0047524C">
        <w:rPr>
          <w:b/>
          <w:color w:val="0000FF"/>
          <w:sz w:val="22"/>
          <w:szCs w:val="22"/>
          <w:u w:val="single"/>
        </w:rPr>
        <w:t>PROFESSIONAL EXPERIENCE</w:t>
      </w:r>
    </w:p>
    <w:p w14:paraId="0C4ECDF3" w14:textId="77777777" w:rsidR="00A95F2F" w:rsidRPr="0047524C" w:rsidRDefault="00A95F2F" w:rsidP="001D5DDB">
      <w:pPr>
        <w:jc w:val="center"/>
        <w:rPr>
          <w:b/>
          <w:color w:val="0000FF"/>
          <w:sz w:val="22"/>
          <w:szCs w:val="22"/>
          <w:u w:val="single"/>
        </w:rPr>
      </w:pPr>
    </w:p>
    <w:p w14:paraId="3260007B" w14:textId="77777777" w:rsidR="001D5DDB" w:rsidRPr="0047524C" w:rsidRDefault="001D5DDB" w:rsidP="001D5DDB">
      <w:pPr>
        <w:jc w:val="center"/>
        <w:rPr>
          <w:b/>
          <w:color w:val="0000FF"/>
          <w:sz w:val="22"/>
          <w:szCs w:val="22"/>
          <w:u w:val="single"/>
        </w:rPr>
      </w:pPr>
    </w:p>
    <w:tbl>
      <w:tblPr>
        <w:tblW w:w="10892" w:type="dxa"/>
        <w:tblInd w:w="-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2"/>
      </w:tblGrid>
      <w:tr w:rsidR="001D5DDB" w:rsidRPr="0047524C" w14:paraId="6304C976" w14:textId="77777777" w:rsidTr="001D5DDB">
        <w:tc>
          <w:tcPr>
            <w:tcW w:w="10892" w:type="dxa"/>
            <w:shd w:val="clear" w:color="auto" w:fill="auto"/>
          </w:tcPr>
          <w:p w14:paraId="27FF42C1" w14:textId="3EC067DF" w:rsidR="001D5DDB" w:rsidRPr="0047524C" w:rsidRDefault="001D5DDB" w:rsidP="00A32B45">
            <w:pPr>
              <w:snapToGrid w:val="0"/>
              <w:rPr>
                <w:b/>
                <w:sz w:val="22"/>
                <w:szCs w:val="22"/>
              </w:rPr>
            </w:pPr>
          </w:p>
          <w:p w14:paraId="06B0B850" w14:textId="32548316" w:rsidR="001D5DDB" w:rsidRPr="0047524C" w:rsidRDefault="001D5DDB" w:rsidP="001D5DDB">
            <w:pPr>
              <w:snapToGrid w:val="0"/>
              <w:rPr>
                <w:b/>
                <w:sz w:val="22"/>
                <w:szCs w:val="22"/>
              </w:rPr>
            </w:pPr>
            <w:r w:rsidRPr="0047524C">
              <w:rPr>
                <w:b/>
                <w:sz w:val="22"/>
                <w:szCs w:val="22"/>
              </w:rPr>
              <w:t>Project –</w:t>
            </w:r>
            <w:r w:rsidR="00705226">
              <w:rPr>
                <w:b/>
                <w:sz w:val="22"/>
                <w:szCs w:val="22"/>
              </w:rPr>
              <w:t xml:space="preserve"> </w:t>
            </w:r>
            <w:r w:rsidR="00A37671">
              <w:rPr>
                <w:b/>
                <w:sz w:val="22"/>
                <w:szCs w:val="22"/>
              </w:rPr>
              <w:t xml:space="preserve">Digital river demo on demand </w:t>
            </w:r>
            <w:r w:rsidR="006A65D6" w:rsidRPr="0047524C">
              <w:rPr>
                <w:b/>
                <w:sz w:val="22"/>
                <w:szCs w:val="22"/>
              </w:rPr>
              <w:t>-</w:t>
            </w:r>
            <w:r w:rsidR="00A37671">
              <w:rPr>
                <w:b/>
                <w:sz w:val="22"/>
                <w:szCs w:val="22"/>
              </w:rPr>
              <w:t>[Jan 2019  to November 2021</w:t>
            </w:r>
            <w:r w:rsidRPr="0047524C">
              <w:rPr>
                <w:b/>
                <w:sz w:val="22"/>
                <w:szCs w:val="22"/>
              </w:rPr>
              <w:t>]</w:t>
            </w:r>
          </w:p>
          <w:p w14:paraId="449B9281" w14:textId="77777777" w:rsidR="001D5DDB" w:rsidRPr="0047524C" w:rsidRDefault="001D5DDB" w:rsidP="001D5DDB">
            <w:pPr>
              <w:snapToGrid w:val="0"/>
              <w:rPr>
                <w:b/>
                <w:sz w:val="22"/>
                <w:szCs w:val="22"/>
              </w:rPr>
            </w:pPr>
          </w:p>
          <w:p w14:paraId="1F50369B" w14:textId="08F351D3" w:rsidR="001D5DDB" w:rsidRPr="0047524C" w:rsidRDefault="001D5DDB" w:rsidP="001D5DDB">
            <w:pPr>
              <w:snapToGrid w:val="0"/>
              <w:ind w:left="615"/>
              <w:rPr>
                <w:b/>
                <w:sz w:val="22"/>
                <w:szCs w:val="22"/>
              </w:rPr>
            </w:pPr>
            <w:r w:rsidRPr="0047524C">
              <w:rPr>
                <w:b/>
                <w:sz w:val="22"/>
                <w:szCs w:val="22"/>
              </w:rPr>
              <w:t xml:space="preserve">Role: </w:t>
            </w:r>
            <w:r w:rsidR="00C37DF4">
              <w:rPr>
                <w:sz w:val="22"/>
                <w:szCs w:val="22"/>
              </w:rPr>
              <w:t>Software engineer</w:t>
            </w:r>
            <w:r w:rsidRPr="0047524C">
              <w:rPr>
                <w:sz w:val="22"/>
                <w:szCs w:val="22"/>
              </w:rPr>
              <w:t xml:space="preserve"> </w:t>
            </w:r>
            <w:r w:rsidR="00D7702E" w:rsidRPr="00D7702E">
              <w:rPr>
                <w:sz w:val="22"/>
                <w:szCs w:val="22"/>
              </w:rPr>
              <w:t>(Web developer)</w:t>
            </w:r>
            <w:r w:rsidRPr="0047524C">
              <w:rPr>
                <w:b/>
                <w:sz w:val="22"/>
                <w:szCs w:val="22"/>
              </w:rPr>
              <w:t xml:space="preserve">                              </w:t>
            </w:r>
          </w:p>
          <w:p w14:paraId="634BA6AF" w14:textId="77777777" w:rsidR="001D5DDB" w:rsidRPr="0047524C" w:rsidRDefault="001D5DDB" w:rsidP="00A32B45">
            <w:pPr>
              <w:rPr>
                <w:b/>
                <w:sz w:val="22"/>
                <w:szCs w:val="22"/>
              </w:rPr>
            </w:pPr>
          </w:p>
          <w:p w14:paraId="68466143" w14:textId="27FF8C6E" w:rsidR="001D5DDB" w:rsidRPr="00573498" w:rsidRDefault="001D5DDB" w:rsidP="00A32B45">
            <w:pPr>
              <w:ind w:left="576"/>
              <w:rPr>
                <w:color w:val="000000"/>
                <w:sz w:val="22"/>
                <w:szCs w:val="22"/>
              </w:rPr>
            </w:pPr>
            <w:r w:rsidRPr="0047524C">
              <w:rPr>
                <w:b/>
                <w:sz w:val="22"/>
                <w:szCs w:val="22"/>
              </w:rPr>
              <w:t>Project Description</w:t>
            </w:r>
            <w:r w:rsidR="00573498" w:rsidRPr="00573498">
              <w:rPr>
                <w:sz w:val="22"/>
                <w:szCs w:val="22"/>
              </w:rPr>
              <w:t>:</w:t>
            </w:r>
            <w:r w:rsidR="00573498">
              <w:rPr>
                <w:sz w:val="22"/>
                <w:szCs w:val="22"/>
              </w:rPr>
              <w:t xml:space="preserve"> </w:t>
            </w:r>
            <w:r w:rsidR="00573498" w:rsidRPr="00573498">
              <w:rPr>
                <w:sz w:val="22"/>
                <w:szCs w:val="22"/>
              </w:rPr>
              <w:t xml:space="preserve">Digital river demo on </w:t>
            </w:r>
            <w:r w:rsidR="001C6760" w:rsidRPr="00573498">
              <w:rPr>
                <w:sz w:val="22"/>
                <w:szCs w:val="22"/>
              </w:rPr>
              <w:t xml:space="preserve">demand </w:t>
            </w:r>
            <w:r w:rsidR="001C6760">
              <w:rPr>
                <w:sz w:val="22"/>
                <w:szCs w:val="22"/>
              </w:rPr>
              <w:t>is</w:t>
            </w:r>
            <w:r w:rsidR="00573498" w:rsidRPr="00573498">
              <w:rPr>
                <w:sz w:val="22"/>
                <w:szCs w:val="22"/>
              </w:rPr>
              <w:t xml:space="preserve"> a project working on </w:t>
            </w:r>
            <w:r w:rsidR="00573498">
              <w:rPr>
                <w:sz w:val="22"/>
                <w:szCs w:val="22"/>
              </w:rPr>
              <w:t xml:space="preserve">B2B </w:t>
            </w:r>
            <w:r w:rsidR="00573498" w:rsidRPr="00573498">
              <w:rPr>
                <w:sz w:val="22"/>
                <w:szCs w:val="22"/>
              </w:rPr>
              <w:t>ecommerce platform which creates demo websites using its platforms and APIs to pitch in for the clients</w:t>
            </w:r>
            <w:r w:rsidR="00573498">
              <w:rPr>
                <w:sz w:val="22"/>
                <w:szCs w:val="22"/>
              </w:rPr>
              <w:t>.</w:t>
            </w:r>
          </w:p>
          <w:p w14:paraId="6F0E3170" w14:textId="77777777" w:rsidR="001D5DDB" w:rsidRPr="0047524C" w:rsidRDefault="001D5DDB" w:rsidP="00A32B45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CBA5932" w14:textId="2040A8A2" w:rsidR="00D95878" w:rsidRDefault="001D5DDB" w:rsidP="00D95878">
            <w:pPr>
              <w:ind w:left="525"/>
              <w:rPr>
                <w:b/>
                <w:color w:val="000000"/>
                <w:sz w:val="22"/>
                <w:szCs w:val="22"/>
              </w:rPr>
            </w:pPr>
            <w:r w:rsidRPr="0047524C">
              <w:rPr>
                <w:b/>
                <w:color w:val="000000"/>
                <w:sz w:val="22"/>
                <w:szCs w:val="22"/>
              </w:rPr>
              <w:t>Key activities performed</w:t>
            </w:r>
            <w:r w:rsidR="001C6760">
              <w:rPr>
                <w:b/>
                <w:color w:val="000000"/>
                <w:sz w:val="22"/>
                <w:szCs w:val="22"/>
              </w:rPr>
              <w:t>:</w:t>
            </w:r>
            <w:r w:rsidR="00D95878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3DE6CBD4" w14:textId="77777777" w:rsidR="00D95878" w:rsidRDefault="00D95878" w:rsidP="00D95878">
            <w:pPr>
              <w:ind w:left="525"/>
              <w:rPr>
                <w:b/>
                <w:color w:val="000000"/>
                <w:sz w:val="22"/>
                <w:szCs w:val="22"/>
              </w:rPr>
            </w:pPr>
          </w:p>
          <w:p w14:paraId="0ECA1CDF" w14:textId="4432D5A5" w:rsidR="00D95878" w:rsidRDefault="00D95878" w:rsidP="00D95878">
            <w:pPr>
              <w:pStyle w:val="ListParagraph"/>
              <w:numPr>
                <w:ilvl w:val="0"/>
                <w:numId w:val="22"/>
              </w:num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Created Ecommerce demos using </w:t>
            </w:r>
            <w:r w:rsidRPr="00D95878">
              <w:rPr>
                <w:b/>
                <w:color w:val="000000"/>
                <w:sz w:val="22"/>
                <w:szCs w:val="22"/>
              </w:rPr>
              <w:t>HTML5</w:t>
            </w:r>
            <w:r>
              <w:rPr>
                <w:color w:val="000000"/>
                <w:sz w:val="22"/>
                <w:szCs w:val="22"/>
              </w:rPr>
              <w:t>,</w:t>
            </w:r>
            <w:r w:rsidRPr="00D95878">
              <w:rPr>
                <w:b/>
                <w:color w:val="000000"/>
                <w:sz w:val="22"/>
                <w:szCs w:val="22"/>
              </w:rPr>
              <w:t>CSS3</w:t>
            </w:r>
            <w:r>
              <w:rPr>
                <w:color w:val="000000"/>
                <w:sz w:val="22"/>
                <w:szCs w:val="22"/>
              </w:rPr>
              <w:t>,</w:t>
            </w:r>
            <w:r w:rsidRPr="00D95878">
              <w:rPr>
                <w:b/>
                <w:color w:val="000000"/>
                <w:sz w:val="22"/>
                <w:szCs w:val="22"/>
              </w:rPr>
              <w:t>Javascript</w:t>
            </w:r>
            <w:r>
              <w:rPr>
                <w:color w:val="000000"/>
                <w:sz w:val="22"/>
                <w:szCs w:val="22"/>
              </w:rPr>
              <w:t>,</w:t>
            </w:r>
            <w:r w:rsidRPr="00D95878">
              <w:rPr>
                <w:b/>
                <w:color w:val="000000"/>
                <w:sz w:val="22"/>
                <w:szCs w:val="22"/>
              </w:rPr>
              <w:t>Bootstrap</w:t>
            </w:r>
            <w:r>
              <w:rPr>
                <w:color w:val="000000"/>
                <w:sz w:val="22"/>
                <w:szCs w:val="22"/>
              </w:rPr>
              <w:t>,</w:t>
            </w:r>
            <w:r w:rsidRPr="00D95878">
              <w:rPr>
                <w:b/>
                <w:color w:val="000000"/>
                <w:sz w:val="22"/>
                <w:szCs w:val="22"/>
              </w:rPr>
              <w:t>Angular4+</w:t>
            </w:r>
            <w:r>
              <w:rPr>
                <w:b/>
                <w:color w:val="000000"/>
                <w:sz w:val="22"/>
                <w:szCs w:val="22"/>
              </w:rPr>
              <w:t xml:space="preserve"> ,J Query, Word Press, </w:t>
            </w:r>
            <w:r w:rsidRPr="00D95878">
              <w:rPr>
                <w:b/>
                <w:color w:val="000000"/>
                <w:sz w:val="22"/>
                <w:szCs w:val="22"/>
              </w:rPr>
              <w:t>RESTAP</w:t>
            </w:r>
            <w:r>
              <w:rPr>
                <w:b/>
                <w:color w:val="000000"/>
                <w:sz w:val="22"/>
                <w:szCs w:val="22"/>
              </w:rPr>
              <w:t>Is, Global commerce and Big Blue.</w:t>
            </w:r>
          </w:p>
          <w:p w14:paraId="6D3AF36E" w14:textId="75B589BC" w:rsidR="00D95878" w:rsidRDefault="00D95878" w:rsidP="00D95878">
            <w:pPr>
              <w:pStyle w:val="ListParagraph"/>
              <w:numPr>
                <w:ilvl w:val="0"/>
                <w:numId w:val="22"/>
              </w:numPr>
              <w:rPr>
                <w:color w:val="000000"/>
                <w:sz w:val="22"/>
                <w:szCs w:val="22"/>
              </w:rPr>
            </w:pPr>
            <w:r w:rsidRPr="00D95878">
              <w:rPr>
                <w:color w:val="000000"/>
                <w:sz w:val="22"/>
                <w:szCs w:val="22"/>
              </w:rPr>
              <w:t>Co</w:t>
            </w:r>
            <w:r>
              <w:rPr>
                <w:color w:val="000000"/>
                <w:sz w:val="22"/>
                <w:szCs w:val="22"/>
              </w:rPr>
              <w:t xml:space="preserve">mmunicated directly with clients to </w:t>
            </w:r>
            <w:r w:rsidRPr="00D95878">
              <w:rPr>
                <w:b/>
                <w:color w:val="000000"/>
                <w:sz w:val="22"/>
                <w:szCs w:val="22"/>
              </w:rPr>
              <w:t>establish project parameter</w:t>
            </w:r>
            <w:r>
              <w:rPr>
                <w:b/>
                <w:color w:val="000000"/>
                <w:sz w:val="22"/>
                <w:szCs w:val="22"/>
              </w:rPr>
              <w:t xml:space="preserve">, wrote proposals for design work, determined website content and communicated progress with client </w:t>
            </w:r>
            <w:r w:rsidRPr="00D95878">
              <w:rPr>
                <w:color w:val="000000"/>
                <w:sz w:val="22"/>
                <w:szCs w:val="22"/>
              </w:rPr>
              <w:t>throughout length of the p</w:t>
            </w:r>
            <w:r>
              <w:rPr>
                <w:color w:val="000000"/>
                <w:sz w:val="22"/>
                <w:szCs w:val="22"/>
              </w:rPr>
              <w:t>r</w:t>
            </w:r>
            <w:r w:rsidRPr="00D95878">
              <w:rPr>
                <w:color w:val="000000"/>
                <w:sz w:val="22"/>
                <w:szCs w:val="22"/>
              </w:rPr>
              <w:t>oject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122950F5" w14:textId="613173C5" w:rsidR="001C6760" w:rsidRPr="00D95878" w:rsidRDefault="00D95878" w:rsidP="00D95878">
            <w:pPr>
              <w:pStyle w:val="ListParagraph"/>
              <w:numPr>
                <w:ilvl w:val="0"/>
                <w:numId w:val="22"/>
              </w:num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Delegate tasks and set </w:t>
            </w:r>
            <w:r w:rsidR="00FB2713">
              <w:rPr>
                <w:color w:val="000000"/>
                <w:sz w:val="22"/>
                <w:szCs w:val="22"/>
              </w:rPr>
              <w:t>deadlines,</w:t>
            </w:r>
            <w:r>
              <w:rPr>
                <w:color w:val="000000"/>
                <w:sz w:val="22"/>
                <w:szCs w:val="22"/>
              </w:rPr>
              <w:t xml:space="preserve"> oversee day to day operation, explained clear client requirements to team members, provided needed coaching on platform/technologies used in project and solved conflicts or issues.</w:t>
            </w:r>
          </w:p>
          <w:p w14:paraId="5613856B" w14:textId="77777777" w:rsidR="001C6760" w:rsidRPr="001C6760" w:rsidRDefault="001C6760" w:rsidP="001C6760">
            <w:pPr>
              <w:rPr>
                <w:b/>
                <w:color w:val="000000"/>
                <w:sz w:val="22"/>
                <w:szCs w:val="22"/>
              </w:rPr>
            </w:pPr>
          </w:p>
          <w:p w14:paraId="3005EF67" w14:textId="77777777" w:rsidR="001D5DDB" w:rsidRPr="0047524C" w:rsidRDefault="001D5DDB" w:rsidP="001D5DDB">
            <w:pPr>
              <w:ind w:left="525"/>
              <w:rPr>
                <w:b/>
                <w:color w:val="000000"/>
                <w:sz w:val="22"/>
                <w:szCs w:val="22"/>
              </w:rPr>
            </w:pPr>
            <w:r w:rsidRPr="0047524C">
              <w:rPr>
                <w:b/>
                <w:color w:val="000000"/>
                <w:sz w:val="22"/>
                <w:szCs w:val="22"/>
              </w:rPr>
              <w:t>Technology/Skills/Tools used</w:t>
            </w:r>
          </w:p>
          <w:p w14:paraId="6EBDFCA2" w14:textId="65B91EEF" w:rsidR="001D5DDB" w:rsidRPr="0047524C" w:rsidRDefault="001D5DDB" w:rsidP="001D5DDB">
            <w:pPr>
              <w:pStyle w:val="ListParagraph"/>
              <w:numPr>
                <w:ilvl w:val="0"/>
                <w:numId w:val="19"/>
              </w:numPr>
              <w:suppressAutoHyphens w:val="0"/>
              <w:spacing w:before="60" w:after="60"/>
              <w:ind w:right="90"/>
              <w:jc w:val="both"/>
              <w:rPr>
                <w:sz w:val="22"/>
                <w:szCs w:val="22"/>
              </w:rPr>
            </w:pPr>
            <w:r w:rsidRPr="0047524C">
              <w:rPr>
                <w:sz w:val="22"/>
                <w:szCs w:val="22"/>
                <w:u w:val="single"/>
              </w:rPr>
              <w:t>Tools:</w:t>
            </w:r>
            <w:r w:rsidRPr="0047524C">
              <w:rPr>
                <w:sz w:val="22"/>
                <w:szCs w:val="22"/>
              </w:rPr>
              <w:t xml:space="preserve"> </w:t>
            </w:r>
            <w:r w:rsidR="00556FC8">
              <w:rPr>
                <w:sz w:val="22"/>
                <w:szCs w:val="22"/>
              </w:rPr>
              <w:t>Postman, Visual Studio Code ,GIMP , Filezilla and QC</w:t>
            </w:r>
          </w:p>
          <w:p w14:paraId="0991D83A" w14:textId="7AA8348D" w:rsidR="001D5DDB" w:rsidRPr="0047524C" w:rsidRDefault="001D5DDB" w:rsidP="001D5DDB">
            <w:pPr>
              <w:pStyle w:val="ListParagraph"/>
              <w:numPr>
                <w:ilvl w:val="0"/>
                <w:numId w:val="19"/>
              </w:numPr>
              <w:suppressAutoHyphens w:val="0"/>
              <w:spacing w:before="60" w:after="60"/>
              <w:ind w:right="90"/>
              <w:jc w:val="both"/>
              <w:rPr>
                <w:sz w:val="22"/>
                <w:szCs w:val="22"/>
              </w:rPr>
            </w:pPr>
            <w:r w:rsidRPr="0047524C">
              <w:rPr>
                <w:sz w:val="22"/>
                <w:szCs w:val="22"/>
                <w:u w:val="single"/>
              </w:rPr>
              <w:t>Technologies:</w:t>
            </w:r>
            <w:r w:rsidR="00556FC8">
              <w:rPr>
                <w:sz w:val="22"/>
                <w:szCs w:val="22"/>
              </w:rPr>
              <w:t xml:space="preserve"> </w:t>
            </w:r>
            <w:r w:rsidR="00556FC8" w:rsidRPr="00556FC8">
              <w:rPr>
                <w:color w:val="000000"/>
                <w:sz w:val="22"/>
                <w:szCs w:val="22"/>
              </w:rPr>
              <w:t>HTML5,CSS3,Javascript,Bootstrap,Angular4+ ,J Query, Word Press, RESTAPIs, Global commerce and Big Blue</w:t>
            </w:r>
          </w:p>
          <w:p w14:paraId="3B20E8D6" w14:textId="7882F03B" w:rsidR="001D5DDB" w:rsidRPr="0047524C" w:rsidRDefault="001D5DDB" w:rsidP="001D5DDB">
            <w:pPr>
              <w:pStyle w:val="ListParagraph"/>
              <w:numPr>
                <w:ilvl w:val="0"/>
                <w:numId w:val="19"/>
              </w:numPr>
              <w:suppressAutoHyphens w:val="0"/>
              <w:spacing w:before="60" w:after="60"/>
              <w:ind w:right="90"/>
              <w:jc w:val="both"/>
              <w:rPr>
                <w:sz w:val="22"/>
                <w:szCs w:val="22"/>
              </w:rPr>
            </w:pPr>
            <w:r w:rsidRPr="0047524C">
              <w:rPr>
                <w:sz w:val="22"/>
                <w:szCs w:val="22"/>
                <w:u w:val="single"/>
              </w:rPr>
              <w:t>Skills:</w:t>
            </w:r>
            <w:r w:rsidRPr="0047524C">
              <w:rPr>
                <w:sz w:val="22"/>
                <w:szCs w:val="22"/>
              </w:rPr>
              <w:t xml:space="preserve"> </w:t>
            </w:r>
            <w:r w:rsidR="00556FC8">
              <w:rPr>
                <w:sz w:val="22"/>
                <w:szCs w:val="22"/>
              </w:rPr>
              <w:t>Web designing, development and consuming APIS</w:t>
            </w:r>
            <w:r w:rsidR="00325C98">
              <w:rPr>
                <w:sz w:val="22"/>
                <w:szCs w:val="22"/>
              </w:rPr>
              <w:t>.</w:t>
            </w:r>
          </w:p>
          <w:p w14:paraId="7FB31907" w14:textId="77777777" w:rsidR="00E620BF" w:rsidRPr="0047524C" w:rsidRDefault="00E620BF" w:rsidP="00FB2713">
            <w:pPr>
              <w:rPr>
                <w:sz w:val="22"/>
                <w:szCs w:val="22"/>
              </w:rPr>
            </w:pPr>
          </w:p>
          <w:p w14:paraId="14D42558" w14:textId="77777777" w:rsidR="00F44474" w:rsidRPr="0047524C" w:rsidRDefault="00F44474" w:rsidP="00E620BF">
            <w:pPr>
              <w:ind w:left="525"/>
              <w:rPr>
                <w:b/>
                <w:sz w:val="22"/>
                <w:szCs w:val="22"/>
              </w:rPr>
            </w:pPr>
            <w:r w:rsidRPr="0047524C">
              <w:rPr>
                <w:b/>
                <w:sz w:val="22"/>
                <w:szCs w:val="22"/>
              </w:rPr>
              <w:t>Any client appreciation</w:t>
            </w:r>
          </w:p>
          <w:p w14:paraId="29A967ED" w14:textId="001A683A" w:rsidR="00E620BF" w:rsidRPr="0047524C" w:rsidRDefault="00E620BF" w:rsidP="00547FAE">
            <w:pPr>
              <w:pStyle w:val="ListParagraph"/>
              <w:numPr>
                <w:ilvl w:val="0"/>
                <w:numId w:val="19"/>
              </w:numPr>
              <w:suppressAutoHyphens w:val="0"/>
              <w:spacing w:before="60" w:after="60"/>
              <w:ind w:right="90"/>
              <w:jc w:val="both"/>
              <w:rPr>
                <w:sz w:val="22"/>
                <w:szCs w:val="22"/>
              </w:rPr>
            </w:pPr>
            <w:r w:rsidRPr="0047524C">
              <w:rPr>
                <w:sz w:val="22"/>
                <w:szCs w:val="22"/>
              </w:rPr>
              <w:t xml:space="preserve">Recognized by client </w:t>
            </w:r>
            <w:r w:rsidR="00547FAE">
              <w:rPr>
                <w:sz w:val="22"/>
                <w:szCs w:val="22"/>
              </w:rPr>
              <w:t>for creating beautiful web layouts for ecommerce demos.</w:t>
            </w:r>
          </w:p>
        </w:tc>
      </w:tr>
    </w:tbl>
    <w:p w14:paraId="49B18FF4" w14:textId="77777777" w:rsidR="001D5DDB" w:rsidRPr="0047524C" w:rsidRDefault="001D5DDB">
      <w:pPr>
        <w:rPr>
          <w:sz w:val="22"/>
          <w:szCs w:val="22"/>
        </w:rPr>
      </w:pPr>
    </w:p>
    <w:p w14:paraId="3BEC668C" w14:textId="77777777" w:rsidR="00F44474" w:rsidRPr="0047524C" w:rsidRDefault="00F44474">
      <w:pPr>
        <w:rPr>
          <w:sz w:val="22"/>
          <w:szCs w:val="22"/>
        </w:rPr>
      </w:pPr>
    </w:p>
    <w:sectPr w:rsidR="00F44474" w:rsidRPr="0047524C" w:rsidSect="001D5DDB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A30AB" w14:textId="77777777" w:rsidR="008C5D11" w:rsidRDefault="008C5D11" w:rsidP="00DE1B76">
      <w:r>
        <w:separator/>
      </w:r>
    </w:p>
  </w:endnote>
  <w:endnote w:type="continuationSeparator" w:id="0">
    <w:p w14:paraId="4E89FFF4" w14:textId="77777777" w:rsidR="008C5D11" w:rsidRDefault="008C5D11" w:rsidP="00DE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C1DB9" w14:textId="77777777" w:rsidR="008C5D11" w:rsidRDefault="008C5D11" w:rsidP="00DE1B76">
      <w:r>
        <w:separator/>
      </w:r>
    </w:p>
  </w:footnote>
  <w:footnote w:type="continuationSeparator" w:id="0">
    <w:p w14:paraId="5288D76C" w14:textId="77777777" w:rsidR="008C5D11" w:rsidRDefault="008C5D11" w:rsidP="00DE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7BE0D7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6488A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2E181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CAA6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502AC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6E79E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E416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2400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B4DE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963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Symbol"/>
        <w:color w:val="000000"/>
        <w:sz w:val="20"/>
        <w:szCs w:val="20"/>
      </w:rPr>
    </w:lvl>
  </w:abstractNum>
  <w:abstractNum w:abstractNumId="11">
    <w:nsid w:val="00000003"/>
    <w:multiLevelType w:val="singleLevel"/>
    <w:tmpl w:val="00000003"/>
    <w:name w:val="WW8Num7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color w:val="000000"/>
        <w:sz w:val="20"/>
        <w:szCs w:val="20"/>
      </w:rPr>
    </w:lvl>
  </w:abstractNum>
  <w:abstractNum w:abstractNumId="12">
    <w:nsid w:val="00000004"/>
    <w:multiLevelType w:val="singleLevel"/>
    <w:tmpl w:val="00000004"/>
    <w:name w:val="WW8Num8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Symbol"/>
        <w:color w:val="000000"/>
        <w:sz w:val="20"/>
        <w:szCs w:val="20"/>
      </w:rPr>
    </w:lvl>
  </w:abstractNum>
  <w:abstractNum w:abstractNumId="13">
    <w:nsid w:val="08C807FB"/>
    <w:multiLevelType w:val="hybridMultilevel"/>
    <w:tmpl w:val="03205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1065A"/>
    <w:multiLevelType w:val="hybridMultilevel"/>
    <w:tmpl w:val="61CE9A02"/>
    <w:lvl w:ilvl="0" w:tplc="C212A5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C31301"/>
    <w:multiLevelType w:val="hybridMultilevel"/>
    <w:tmpl w:val="92124F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8631666"/>
    <w:multiLevelType w:val="hybridMultilevel"/>
    <w:tmpl w:val="6C1E1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05E58"/>
    <w:multiLevelType w:val="hybridMultilevel"/>
    <w:tmpl w:val="58AE7E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C393805"/>
    <w:multiLevelType w:val="hybridMultilevel"/>
    <w:tmpl w:val="87707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361ECA"/>
    <w:multiLevelType w:val="hybridMultilevel"/>
    <w:tmpl w:val="A268F2DE"/>
    <w:lvl w:ilvl="0" w:tplc="04090009">
      <w:start w:val="1"/>
      <w:numFmt w:val="bullet"/>
      <w:lvlText w:val="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>
    <w:nsid w:val="538A1DF2"/>
    <w:multiLevelType w:val="hybridMultilevel"/>
    <w:tmpl w:val="E988B94C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1">
    <w:nsid w:val="572C06BE"/>
    <w:multiLevelType w:val="hybridMultilevel"/>
    <w:tmpl w:val="C2443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E7EDA"/>
    <w:multiLevelType w:val="hybridMultilevel"/>
    <w:tmpl w:val="2B7205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F878AD"/>
    <w:multiLevelType w:val="hybridMultilevel"/>
    <w:tmpl w:val="89F02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37779"/>
    <w:multiLevelType w:val="hybridMultilevel"/>
    <w:tmpl w:val="3E3E2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1"/>
  </w:num>
  <w:num w:numId="13">
    <w:abstractNumId w:val="23"/>
  </w:num>
  <w:num w:numId="14">
    <w:abstractNumId w:val="16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15"/>
  </w:num>
  <w:num w:numId="20">
    <w:abstractNumId w:val="20"/>
  </w:num>
  <w:num w:numId="21">
    <w:abstractNumId w:val="24"/>
  </w:num>
  <w:num w:numId="22">
    <w:abstractNumId w:val="19"/>
  </w:num>
  <w:num w:numId="23">
    <w:abstractNumId w:val="17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76"/>
    <w:rsid w:val="0008034C"/>
    <w:rsid w:val="00096D5E"/>
    <w:rsid w:val="000E0A0E"/>
    <w:rsid w:val="001377FF"/>
    <w:rsid w:val="0016039F"/>
    <w:rsid w:val="00176600"/>
    <w:rsid w:val="001C6760"/>
    <w:rsid w:val="001D4CA9"/>
    <w:rsid w:val="001D5DDB"/>
    <w:rsid w:val="00257D5B"/>
    <w:rsid w:val="002646B3"/>
    <w:rsid w:val="002B386C"/>
    <w:rsid w:val="00325C98"/>
    <w:rsid w:val="00346252"/>
    <w:rsid w:val="003474B9"/>
    <w:rsid w:val="003B5733"/>
    <w:rsid w:val="00407BC4"/>
    <w:rsid w:val="004373F7"/>
    <w:rsid w:val="0047524C"/>
    <w:rsid w:val="00486CA4"/>
    <w:rsid w:val="004C4EA0"/>
    <w:rsid w:val="004D73A6"/>
    <w:rsid w:val="005128DA"/>
    <w:rsid w:val="00547FAE"/>
    <w:rsid w:val="00556FC8"/>
    <w:rsid w:val="00573498"/>
    <w:rsid w:val="005843DD"/>
    <w:rsid w:val="005D636D"/>
    <w:rsid w:val="006374A1"/>
    <w:rsid w:val="0066444C"/>
    <w:rsid w:val="006A65D6"/>
    <w:rsid w:val="00705226"/>
    <w:rsid w:val="007401F7"/>
    <w:rsid w:val="0074522D"/>
    <w:rsid w:val="007547C8"/>
    <w:rsid w:val="00755930"/>
    <w:rsid w:val="0078337A"/>
    <w:rsid w:val="007A1437"/>
    <w:rsid w:val="007C4170"/>
    <w:rsid w:val="007E1165"/>
    <w:rsid w:val="00870E32"/>
    <w:rsid w:val="008965C3"/>
    <w:rsid w:val="008B7992"/>
    <w:rsid w:val="008C5D11"/>
    <w:rsid w:val="008E4D6F"/>
    <w:rsid w:val="008F6A3C"/>
    <w:rsid w:val="009113D6"/>
    <w:rsid w:val="009264AC"/>
    <w:rsid w:val="00944A93"/>
    <w:rsid w:val="009861A9"/>
    <w:rsid w:val="009B3ED3"/>
    <w:rsid w:val="00A03C88"/>
    <w:rsid w:val="00A06025"/>
    <w:rsid w:val="00A37671"/>
    <w:rsid w:val="00A42669"/>
    <w:rsid w:val="00A95F2F"/>
    <w:rsid w:val="00AA6E24"/>
    <w:rsid w:val="00AA7BD7"/>
    <w:rsid w:val="00B063B7"/>
    <w:rsid w:val="00B2090E"/>
    <w:rsid w:val="00B259BC"/>
    <w:rsid w:val="00B843A9"/>
    <w:rsid w:val="00C37DF4"/>
    <w:rsid w:val="00D2306D"/>
    <w:rsid w:val="00D25201"/>
    <w:rsid w:val="00D661E4"/>
    <w:rsid w:val="00D7702E"/>
    <w:rsid w:val="00D95878"/>
    <w:rsid w:val="00D97160"/>
    <w:rsid w:val="00DD3DBA"/>
    <w:rsid w:val="00DE1B76"/>
    <w:rsid w:val="00E034EE"/>
    <w:rsid w:val="00E34B64"/>
    <w:rsid w:val="00E620BF"/>
    <w:rsid w:val="00EA55B7"/>
    <w:rsid w:val="00EB54B8"/>
    <w:rsid w:val="00F04E36"/>
    <w:rsid w:val="00F44474"/>
    <w:rsid w:val="00F9035D"/>
    <w:rsid w:val="00FB2713"/>
    <w:rsid w:val="00F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F7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D5D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rsid w:val="00DE1B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E1B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E1B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E1B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E1B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E1B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E1B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E1B7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E1B7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B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7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E1B76"/>
  </w:style>
  <w:style w:type="paragraph" w:styleId="BlockText">
    <w:name w:val="Block Text"/>
    <w:basedOn w:val="Normal"/>
    <w:uiPriority w:val="99"/>
    <w:semiHidden/>
    <w:unhideWhenUsed/>
    <w:rsid w:val="00DE1B7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B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B76"/>
  </w:style>
  <w:style w:type="paragraph" w:styleId="BodyText2">
    <w:name w:val="Body Text 2"/>
    <w:basedOn w:val="Normal"/>
    <w:link w:val="BodyText2Char"/>
    <w:uiPriority w:val="99"/>
    <w:semiHidden/>
    <w:unhideWhenUsed/>
    <w:rsid w:val="00DE1B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E1B76"/>
  </w:style>
  <w:style w:type="paragraph" w:styleId="BodyText3">
    <w:name w:val="Body Text 3"/>
    <w:basedOn w:val="Normal"/>
    <w:link w:val="BodyText3Char"/>
    <w:uiPriority w:val="99"/>
    <w:semiHidden/>
    <w:unhideWhenUsed/>
    <w:rsid w:val="00DE1B7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E1B7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E1B7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E1B7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E1B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E1B7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E1B7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E1B7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E1B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E1B7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1B7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1B76"/>
    <w:rPr>
      <w:sz w:val="16"/>
      <w:szCs w:val="16"/>
    </w:rPr>
  </w:style>
  <w:style w:type="character" w:styleId="BookTitle">
    <w:name w:val="Book Title"/>
    <w:basedOn w:val="DefaultParagraphFont"/>
    <w:uiPriority w:val="33"/>
    <w:rsid w:val="00DE1B7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DE1B76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E1B7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E1B76"/>
  </w:style>
  <w:style w:type="character" w:styleId="CommentReference">
    <w:name w:val="annotation reference"/>
    <w:basedOn w:val="DefaultParagraphFont"/>
    <w:uiPriority w:val="99"/>
    <w:semiHidden/>
    <w:unhideWhenUsed/>
    <w:rsid w:val="00DE1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B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B7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1B76"/>
  </w:style>
  <w:style w:type="character" w:customStyle="1" w:styleId="DateChar">
    <w:name w:val="Date Char"/>
    <w:basedOn w:val="DefaultParagraphFont"/>
    <w:link w:val="Date"/>
    <w:uiPriority w:val="99"/>
    <w:semiHidden/>
    <w:rsid w:val="00DE1B76"/>
  </w:style>
  <w:style w:type="paragraph" w:styleId="DocumentMap">
    <w:name w:val="Document Map"/>
    <w:basedOn w:val="Normal"/>
    <w:link w:val="DocumentMapChar"/>
    <w:uiPriority w:val="99"/>
    <w:semiHidden/>
    <w:unhideWhenUsed/>
    <w:rsid w:val="00DE1B7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1B7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E1B7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E1B76"/>
  </w:style>
  <w:style w:type="character" w:styleId="Emphasis">
    <w:name w:val="Emphasis"/>
    <w:basedOn w:val="DefaultParagraphFont"/>
    <w:uiPriority w:val="20"/>
    <w:rsid w:val="00DE1B7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E1B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1B7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1B7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E1B7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E1B7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1B7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DE1B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76"/>
  </w:style>
  <w:style w:type="character" w:styleId="FootnoteReference">
    <w:name w:val="footnote reference"/>
    <w:basedOn w:val="DefaultParagraphFont"/>
    <w:uiPriority w:val="99"/>
    <w:semiHidden/>
    <w:unhideWhenUsed/>
    <w:rsid w:val="00DE1B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1B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B76"/>
    <w:rPr>
      <w:sz w:val="20"/>
      <w:szCs w:val="20"/>
    </w:rPr>
  </w:style>
  <w:style w:type="character" w:customStyle="1" w:styleId="Hashtag">
    <w:name w:val="Hashtag"/>
    <w:basedOn w:val="DefaultParagraphFont"/>
    <w:uiPriority w:val="99"/>
    <w:semiHidden/>
    <w:unhideWhenUsed/>
    <w:rsid w:val="00DE1B76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nhideWhenUsed/>
    <w:rsid w:val="00DE1B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76"/>
  </w:style>
  <w:style w:type="character" w:customStyle="1" w:styleId="Heading1Char">
    <w:name w:val="Heading 1 Char"/>
    <w:basedOn w:val="DefaultParagraphFont"/>
    <w:link w:val="Heading1"/>
    <w:uiPriority w:val="9"/>
    <w:rsid w:val="00DE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E1B76"/>
  </w:style>
  <w:style w:type="paragraph" w:styleId="HTMLAddress">
    <w:name w:val="HTML Address"/>
    <w:basedOn w:val="Normal"/>
    <w:link w:val="HTMLAddressChar"/>
    <w:uiPriority w:val="99"/>
    <w:semiHidden/>
    <w:unhideWhenUsed/>
    <w:rsid w:val="00DE1B7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E1B7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E1B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1B76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E1B7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E1B76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B7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B76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E1B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E1B7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E1B76"/>
    <w:rPr>
      <w:i/>
      <w:iCs/>
    </w:rPr>
  </w:style>
  <w:style w:type="character" w:styleId="Hyperlink">
    <w:name w:val="Hyperlink"/>
    <w:basedOn w:val="DefaultParagraphFont"/>
    <w:uiPriority w:val="99"/>
    <w:unhideWhenUsed/>
    <w:rsid w:val="00DE1B7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E1B7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E1B7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E1B7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E1B7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E1B7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E1B7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E1B7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E1B7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E1B7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E1B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DE1B76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DE1B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7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rsid w:val="00DE1B76"/>
    <w:rPr>
      <w:b/>
      <w:bCs/>
      <w:smallCaps/>
      <w:color w:val="4472C4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DE1B76"/>
  </w:style>
  <w:style w:type="paragraph" w:styleId="List">
    <w:name w:val="List"/>
    <w:basedOn w:val="Normal"/>
    <w:uiPriority w:val="99"/>
    <w:semiHidden/>
    <w:unhideWhenUsed/>
    <w:rsid w:val="00DE1B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E1B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E1B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E1B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E1B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E1B7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E1B7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E1B7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E1B7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E1B7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E1B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E1B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E1B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E1B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E1B7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E1B7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E1B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E1B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E1B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E1B76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DE1B7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E1B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E1B76"/>
    <w:rPr>
      <w:rFonts w:ascii="Consolas" w:hAnsi="Consolas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DE1B76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E1B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E1B7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DE1B7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E1B76"/>
  </w:style>
  <w:style w:type="paragraph" w:styleId="NormalIndent">
    <w:name w:val="Normal Indent"/>
    <w:basedOn w:val="Normal"/>
    <w:uiPriority w:val="99"/>
    <w:semiHidden/>
    <w:unhideWhenUsed/>
    <w:rsid w:val="00DE1B7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E1B7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E1B76"/>
  </w:style>
  <w:style w:type="character" w:styleId="PageNumber">
    <w:name w:val="page number"/>
    <w:basedOn w:val="DefaultParagraphFont"/>
    <w:uiPriority w:val="99"/>
    <w:semiHidden/>
    <w:unhideWhenUsed/>
    <w:rsid w:val="00DE1B76"/>
  </w:style>
  <w:style w:type="character" w:styleId="PlaceholderText">
    <w:name w:val="Placeholder Text"/>
    <w:basedOn w:val="DefaultParagraphFont"/>
    <w:uiPriority w:val="99"/>
    <w:semiHidden/>
    <w:rsid w:val="00DE1B76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1B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1B7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DE1B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7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E1B7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E1B76"/>
  </w:style>
  <w:style w:type="paragraph" w:styleId="Signature">
    <w:name w:val="Signature"/>
    <w:basedOn w:val="Normal"/>
    <w:link w:val="SignatureChar"/>
    <w:uiPriority w:val="99"/>
    <w:semiHidden/>
    <w:unhideWhenUsed/>
    <w:rsid w:val="00DE1B7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E1B76"/>
  </w:style>
  <w:style w:type="character" w:customStyle="1" w:styleId="SmartHyperlink">
    <w:name w:val="Smart Hyperlink"/>
    <w:basedOn w:val="DefaultParagraphFont"/>
    <w:uiPriority w:val="99"/>
    <w:semiHidden/>
    <w:unhideWhenUsed/>
    <w:rsid w:val="00DE1B76"/>
    <w:rPr>
      <w:u w:val="dotted"/>
    </w:rPr>
  </w:style>
  <w:style w:type="character" w:styleId="Strong">
    <w:name w:val="Strong"/>
    <w:basedOn w:val="DefaultParagraphFont"/>
    <w:uiPriority w:val="22"/>
    <w:rsid w:val="00DE1B7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DE1B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B7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DE1B7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DE1B76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E1B7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E1B76"/>
  </w:style>
  <w:style w:type="paragraph" w:styleId="Title">
    <w:name w:val="Title"/>
    <w:basedOn w:val="Normal"/>
    <w:next w:val="Normal"/>
    <w:link w:val="TitleChar"/>
    <w:uiPriority w:val="10"/>
    <w:rsid w:val="00DE1B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E1B7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E1B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E1B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E1B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1B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E1B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E1B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E1B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E1B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E1B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DE1B76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1B7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D5D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rsid w:val="00DE1B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E1B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E1B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E1B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E1B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E1B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E1B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E1B7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E1B7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B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7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E1B76"/>
  </w:style>
  <w:style w:type="paragraph" w:styleId="BlockText">
    <w:name w:val="Block Text"/>
    <w:basedOn w:val="Normal"/>
    <w:uiPriority w:val="99"/>
    <w:semiHidden/>
    <w:unhideWhenUsed/>
    <w:rsid w:val="00DE1B7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B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B76"/>
  </w:style>
  <w:style w:type="paragraph" w:styleId="BodyText2">
    <w:name w:val="Body Text 2"/>
    <w:basedOn w:val="Normal"/>
    <w:link w:val="BodyText2Char"/>
    <w:uiPriority w:val="99"/>
    <w:semiHidden/>
    <w:unhideWhenUsed/>
    <w:rsid w:val="00DE1B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E1B76"/>
  </w:style>
  <w:style w:type="paragraph" w:styleId="BodyText3">
    <w:name w:val="Body Text 3"/>
    <w:basedOn w:val="Normal"/>
    <w:link w:val="BodyText3Char"/>
    <w:uiPriority w:val="99"/>
    <w:semiHidden/>
    <w:unhideWhenUsed/>
    <w:rsid w:val="00DE1B7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E1B7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E1B7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E1B7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E1B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E1B7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E1B7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E1B7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E1B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E1B7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1B7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1B76"/>
    <w:rPr>
      <w:sz w:val="16"/>
      <w:szCs w:val="16"/>
    </w:rPr>
  </w:style>
  <w:style w:type="character" w:styleId="BookTitle">
    <w:name w:val="Book Title"/>
    <w:basedOn w:val="DefaultParagraphFont"/>
    <w:uiPriority w:val="33"/>
    <w:rsid w:val="00DE1B7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DE1B76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E1B7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E1B76"/>
  </w:style>
  <w:style w:type="character" w:styleId="CommentReference">
    <w:name w:val="annotation reference"/>
    <w:basedOn w:val="DefaultParagraphFont"/>
    <w:uiPriority w:val="99"/>
    <w:semiHidden/>
    <w:unhideWhenUsed/>
    <w:rsid w:val="00DE1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B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B7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1B76"/>
  </w:style>
  <w:style w:type="character" w:customStyle="1" w:styleId="DateChar">
    <w:name w:val="Date Char"/>
    <w:basedOn w:val="DefaultParagraphFont"/>
    <w:link w:val="Date"/>
    <w:uiPriority w:val="99"/>
    <w:semiHidden/>
    <w:rsid w:val="00DE1B76"/>
  </w:style>
  <w:style w:type="paragraph" w:styleId="DocumentMap">
    <w:name w:val="Document Map"/>
    <w:basedOn w:val="Normal"/>
    <w:link w:val="DocumentMapChar"/>
    <w:uiPriority w:val="99"/>
    <w:semiHidden/>
    <w:unhideWhenUsed/>
    <w:rsid w:val="00DE1B7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1B7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E1B7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E1B76"/>
  </w:style>
  <w:style w:type="character" w:styleId="Emphasis">
    <w:name w:val="Emphasis"/>
    <w:basedOn w:val="DefaultParagraphFont"/>
    <w:uiPriority w:val="20"/>
    <w:rsid w:val="00DE1B7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E1B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1B7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1B7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E1B7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E1B7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1B7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DE1B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76"/>
  </w:style>
  <w:style w:type="character" w:styleId="FootnoteReference">
    <w:name w:val="footnote reference"/>
    <w:basedOn w:val="DefaultParagraphFont"/>
    <w:uiPriority w:val="99"/>
    <w:semiHidden/>
    <w:unhideWhenUsed/>
    <w:rsid w:val="00DE1B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1B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B76"/>
    <w:rPr>
      <w:sz w:val="20"/>
      <w:szCs w:val="20"/>
    </w:rPr>
  </w:style>
  <w:style w:type="character" w:customStyle="1" w:styleId="Hashtag">
    <w:name w:val="Hashtag"/>
    <w:basedOn w:val="DefaultParagraphFont"/>
    <w:uiPriority w:val="99"/>
    <w:semiHidden/>
    <w:unhideWhenUsed/>
    <w:rsid w:val="00DE1B76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nhideWhenUsed/>
    <w:rsid w:val="00DE1B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76"/>
  </w:style>
  <w:style w:type="character" w:customStyle="1" w:styleId="Heading1Char">
    <w:name w:val="Heading 1 Char"/>
    <w:basedOn w:val="DefaultParagraphFont"/>
    <w:link w:val="Heading1"/>
    <w:uiPriority w:val="9"/>
    <w:rsid w:val="00DE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E1B76"/>
  </w:style>
  <w:style w:type="paragraph" w:styleId="HTMLAddress">
    <w:name w:val="HTML Address"/>
    <w:basedOn w:val="Normal"/>
    <w:link w:val="HTMLAddressChar"/>
    <w:uiPriority w:val="99"/>
    <w:semiHidden/>
    <w:unhideWhenUsed/>
    <w:rsid w:val="00DE1B7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E1B7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E1B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1B76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E1B7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E1B76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B7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B76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E1B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E1B7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E1B76"/>
    <w:rPr>
      <w:i/>
      <w:iCs/>
    </w:rPr>
  </w:style>
  <w:style w:type="character" w:styleId="Hyperlink">
    <w:name w:val="Hyperlink"/>
    <w:basedOn w:val="DefaultParagraphFont"/>
    <w:uiPriority w:val="99"/>
    <w:unhideWhenUsed/>
    <w:rsid w:val="00DE1B7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E1B7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E1B7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E1B7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E1B7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E1B7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E1B7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E1B7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E1B7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E1B7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E1B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DE1B76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DE1B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7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rsid w:val="00DE1B76"/>
    <w:rPr>
      <w:b/>
      <w:bCs/>
      <w:smallCaps/>
      <w:color w:val="4472C4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DE1B76"/>
  </w:style>
  <w:style w:type="paragraph" w:styleId="List">
    <w:name w:val="List"/>
    <w:basedOn w:val="Normal"/>
    <w:uiPriority w:val="99"/>
    <w:semiHidden/>
    <w:unhideWhenUsed/>
    <w:rsid w:val="00DE1B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E1B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E1B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E1B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E1B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E1B7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E1B7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E1B7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E1B7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E1B7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E1B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E1B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E1B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E1B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E1B7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E1B7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E1B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E1B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E1B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E1B76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DE1B7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E1B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E1B76"/>
    <w:rPr>
      <w:rFonts w:ascii="Consolas" w:hAnsi="Consolas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DE1B76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E1B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E1B7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DE1B7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E1B76"/>
  </w:style>
  <w:style w:type="paragraph" w:styleId="NormalIndent">
    <w:name w:val="Normal Indent"/>
    <w:basedOn w:val="Normal"/>
    <w:uiPriority w:val="99"/>
    <w:semiHidden/>
    <w:unhideWhenUsed/>
    <w:rsid w:val="00DE1B7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E1B7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E1B76"/>
  </w:style>
  <w:style w:type="character" w:styleId="PageNumber">
    <w:name w:val="page number"/>
    <w:basedOn w:val="DefaultParagraphFont"/>
    <w:uiPriority w:val="99"/>
    <w:semiHidden/>
    <w:unhideWhenUsed/>
    <w:rsid w:val="00DE1B76"/>
  </w:style>
  <w:style w:type="character" w:styleId="PlaceholderText">
    <w:name w:val="Placeholder Text"/>
    <w:basedOn w:val="DefaultParagraphFont"/>
    <w:uiPriority w:val="99"/>
    <w:semiHidden/>
    <w:rsid w:val="00DE1B76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E1B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E1B7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DE1B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7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E1B7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E1B76"/>
  </w:style>
  <w:style w:type="paragraph" w:styleId="Signature">
    <w:name w:val="Signature"/>
    <w:basedOn w:val="Normal"/>
    <w:link w:val="SignatureChar"/>
    <w:uiPriority w:val="99"/>
    <w:semiHidden/>
    <w:unhideWhenUsed/>
    <w:rsid w:val="00DE1B7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E1B76"/>
  </w:style>
  <w:style w:type="character" w:customStyle="1" w:styleId="SmartHyperlink">
    <w:name w:val="Smart Hyperlink"/>
    <w:basedOn w:val="DefaultParagraphFont"/>
    <w:uiPriority w:val="99"/>
    <w:semiHidden/>
    <w:unhideWhenUsed/>
    <w:rsid w:val="00DE1B76"/>
    <w:rPr>
      <w:u w:val="dotted"/>
    </w:rPr>
  </w:style>
  <w:style w:type="character" w:styleId="Strong">
    <w:name w:val="Strong"/>
    <w:basedOn w:val="DefaultParagraphFont"/>
    <w:uiPriority w:val="22"/>
    <w:rsid w:val="00DE1B7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DE1B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B7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DE1B7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DE1B76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E1B7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E1B76"/>
  </w:style>
  <w:style w:type="paragraph" w:styleId="Title">
    <w:name w:val="Title"/>
    <w:basedOn w:val="Normal"/>
    <w:next w:val="Normal"/>
    <w:link w:val="TitleChar"/>
    <w:uiPriority w:val="10"/>
    <w:rsid w:val="00DE1B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E1B7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E1B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E1B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E1B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1B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E1B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E1B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E1B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E1B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E1B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DE1B76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1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isha-shete-4546361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Agrawal</dc:creator>
  <cp:lastModifiedBy>admin</cp:lastModifiedBy>
  <cp:revision>2</cp:revision>
  <dcterms:created xsi:type="dcterms:W3CDTF">2021-12-07T10:55:00Z</dcterms:created>
  <dcterms:modified xsi:type="dcterms:W3CDTF">2021-12-07T10:55:00Z</dcterms:modified>
</cp:coreProperties>
</file>